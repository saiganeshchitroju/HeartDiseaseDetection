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42A90" w:rsidRPr="00C42A90" w14:paraId="11D07DAA" w14:textId="77777777" w:rsidTr="00C42A90">
        <w:trPr>
          <w:tblCellSpacing w:w="15" w:type="dxa"/>
        </w:trPr>
        <w:tc>
          <w:tcPr>
            <w:tcW w:w="0" w:type="auto"/>
            <w:vAlign w:val="center"/>
            <w:hideMark/>
          </w:tcPr>
          <w:p w14:paraId="21AFE0AA" w14:textId="77777777" w:rsidR="00C42A90" w:rsidRPr="00C42A90" w:rsidRDefault="00C42A90" w:rsidP="00C42A90">
            <w:pPr>
              <w:rPr>
                <w:lang w:eastAsia="en-US"/>
              </w:rPr>
            </w:pPr>
          </w:p>
        </w:tc>
        <w:tc>
          <w:tcPr>
            <w:tcW w:w="0" w:type="auto"/>
            <w:vAlign w:val="center"/>
            <w:hideMark/>
          </w:tcPr>
          <w:p w14:paraId="734AA608" w14:textId="77777777" w:rsidR="00C42A90" w:rsidRPr="00C42A90" w:rsidRDefault="00C42A90" w:rsidP="00C42A90">
            <w:pPr>
              <w:rPr>
                <w:lang w:eastAsia="en-US"/>
              </w:rPr>
            </w:pPr>
          </w:p>
        </w:tc>
      </w:tr>
      <w:tr w:rsidR="00C42A90" w:rsidRPr="00C42A90" w14:paraId="24C1A1B6" w14:textId="77777777" w:rsidTr="00C42A90">
        <w:trPr>
          <w:tblCellSpacing w:w="15" w:type="dxa"/>
        </w:trPr>
        <w:tc>
          <w:tcPr>
            <w:tcW w:w="0" w:type="auto"/>
            <w:vAlign w:val="center"/>
            <w:hideMark/>
          </w:tcPr>
          <w:p w14:paraId="0671A6DF" w14:textId="77777777" w:rsidR="00C42A90" w:rsidRPr="00C42A90" w:rsidRDefault="00C42A90" w:rsidP="00C42A90">
            <w:pPr>
              <w:rPr>
                <w:lang w:eastAsia="en-US"/>
              </w:rPr>
            </w:pPr>
          </w:p>
        </w:tc>
        <w:tc>
          <w:tcPr>
            <w:tcW w:w="0" w:type="auto"/>
            <w:vAlign w:val="center"/>
            <w:hideMark/>
          </w:tcPr>
          <w:p w14:paraId="511B70C2" w14:textId="77777777" w:rsidR="00C42A90" w:rsidRPr="00C42A90" w:rsidRDefault="00C42A90" w:rsidP="00C42A90">
            <w:pPr>
              <w:rPr>
                <w:lang w:eastAsia="en-US"/>
              </w:rPr>
            </w:pPr>
          </w:p>
        </w:tc>
      </w:tr>
      <w:tr w:rsidR="00C42A90" w:rsidRPr="00C42A90" w14:paraId="604E1FC8" w14:textId="77777777" w:rsidTr="00C42A90">
        <w:trPr>
          <w:tblCellSpacing w:w="15" w:type="dxa"/>
        </w:trPr>
        <w:tc>
          <w:tcPr>
            <w:tcW w:w="0" w:type="auto"/>
            <w:vAlign w:val="center"/>
            <w:hideMark/>
          </w:tcPr>
          <w:p w14:paraId="336597CA" w14:textId="77777777" w:rsidR="00C42A90" w:rsidRPr="00C42A90" w:rsidRDefault="00C42A90" w:rsidP="00C42A90">
            <w:pPr>
              <w:rPr>
                <w:lang w:eastAsia="en-US"/>
              </w:rPr>
            </w:pPr>
          </w:p>
        </w:tc>
        <w:tc>
          <w:tcPr>
            <w:tcW w:w="0" w:type="auto"/>
            <w:vAlign w:val="center"/>
            <w:hideMark/>
          </w:tcPr>
          <w:p w14:paraId="5B7CDD99" w14:textId="77777777" w:rsidR="00C42A90" w:rsidRPr="00C42A90" w:rsidRDefault="00C42A90" w:rsidP="00C42A90">
            <w:pPr>
              <w:rPr>
                <w:lang w:eastAsia="en-US"/>
              </w:rPr>
            </w:pPr>
          </w:p>
        </w:tc>
      </w:tr>
    </w:tbl>
    <w:p w14:paraId="30261665" w14:textId="77777777" w:rsidR="00A107CB" w:rsidRPr="00452867" w:rsidRDefault="00F677CF" w:rsidP="001A41C4">
      <w:pPr>
        <w:pStyle w:val="Title"/>
        <w:tabs>
          <w:tab w:val="left" w:pos="0"/>
        </w:tabs>
        <w:jc w:val="right"/>
        <w:rPr>
          <w:rFonts w:ascii="Verdana" w:hAnsi="Verdana"/>
          <w:sz w:val="20"/>
        </w:rPr>
      </w:pPr>
      <w:r>
        <w:rPr>
          <w:rFonts w:ascii="Verdana" w:hAnsi="Verdana"/>
          <w:sz w:val="20"/>
        </w:rPr>
        <w:t xml:space="preserve">Sai Harikrishna </w:t>
      </w:r>
      <w:proofErr w:type="spellStart"/>
      <w:r>
        <w:rPr>
          <w:rFonts w:ascii="Verdana" w:hAnsi="Verdana"/>
          <w:sz w:val="20"/>
        </w:rPr>
        <w:t>Chitroju</w:t>
      </w:r>
      <w:proofErr w:type="spellEnd"/>
    </w:p>
    <w:p w14:paraId="4035F942" w14:textId="77777777" w:rsidR="00913F37" w:rsidRPr="00452867" w:rsidRDefault="00E96C1F" w:rsidP="001A41C4">
      <w:pPr>
        <w:pStyle w:val="Title"/>
        <w:tabs>
          <w:tab w:val="left" w:pos="0"/>
        </w:tabs>
        <w:jc w:val="right"/>
        <w:rPr>
          <w:rFonts w:ascii="Verdana" w:hAnsi="Verdana"/>
          <w:b w:val="0"/>
          <w:sz w:val="20"/>
        </w:rPr>
      </w:pPr>
      <w:r>
        <w:rPr>
          <w:rFonts w:ascii="Verdana" w:hAnsi="Verdana"/>
          <w:sz w:val="20"/>
        </w:rPr>
        <w:tab/>
      </w:r>
      <w:r>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5E3E4A">
        <w:rPr>
          <w:rFonts w:ascii="Verdana" w:hAnsi="Verdana"/>
          <w:sz w:val="20"/>
        </w:rPr>
        <w:t xml:space="preserve">      </w:t>
      </w:r>
      <w:r w:rsidR="00A107CB" w:rsidRPr="00452867">
        <w:rPr>
          <w:rFonts w:ascii="Verdana" w:hAnsi="Verdana"/>
          <w:b w:val="0"/>
          <w:sz w:val="20"/>
        </w:rPr>
        <w:t>Phone</w:t>
      </w:r>
      <w:r w:rsidR="00A107CB" w:rsidRPr="001A41C4">
        <w:rPr>
          <w:rFonts w:ascii="Verdana" w:hAnsi="Verdana"/>
          <w:sz w:val="20"/>
        </w:rPr>
        <w:t>:</w:t>
      </w:r>
      <w:r w:rsidR="00EB440B">
        <w:rPr>
          <w:rFonts w:ascii="Verdana" w:hAnsi="Verdana"/>
          <w:sz w:val="20"/>
        </w:rPr>
        <w:t xml:space="preserve"> </w:t>
      </w:r>
      <w:r w:rsidR="004F6205" w:rsidRPr="00452867">
        <w:rPr>
          <w:rFonts w:ascii="Verdana" w:hAnsi="Verdana"/>
          <w:sz w:val="20"/>
        </w:rPr>
        <w:t>+91-</w:t>
      </w:r>
      <w:r w:rsidR="00F677CF">
        <w:rPr>
          <w:rFonts w:ascii="Verdana" w:hAnsi="Verdana"/>
          <w:sz w:val="20"/>
        </w:rPr>
        <w:t>9550180586</w:t>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452867" w:rsidRPr="001A41C4">
        <w:rPr>
          <w:rFonts w:ascii="Verdana" w:hAnsi="Verdana"/>
          <w:b w:val="0"/>
          <w:sz w:val="20"/>
        </w:rPr>
        <w:t>Email</w:t>
      </w:r>
      <w:r w:rsidR="00452867">
        <w:rPr>
          <w:rFonts w:ascii="Verdana" w:hAnsi="Verdana"/>
          <w:sz w:val="20"/>
        </w:rPr>
        <w:t>:</w:t>
      </w:r>
      <w:r w:rsidR="00EB440B">
        <w:rPr>
          <w:rFonts w:ascii="Verdana" w:hAnsi="Verdana"/>
          <w:sz w:val="20"/>
        </w:rPr>
        <w:t xml:space="preserve"> </w:t>
      </w:r>
      <w:r w:rsidR="00F677CF">
        <w:rPr>
          <w:rFonts w:ascii="Verdana" w:hAnsi="Verdana"/>
          <w:sz w:val="20"/>
        </w:rPr>
        <w:t>saihari521</w:t>
      </w:r>
      <w:r w:rsidR="001A41C4" w:rsidRPr="001A41C4">
        <w:rPr>
          <w:rFonts w:ascii="Verdana" w:hAnsi="Verdana"/>
          <w:sz w:val="20"/>
        </w:rPr>
        <w:t>@</w:t>
      </w:r>
      <w:r w:rsidR="00F677CF">
        <w:rPr>
          <w:rFonts w:ascii="Verdana" w:hAnsi="Verdana"/>
          <w:sz w:val="20"/>
        </w:rPr>
        <w:t>yahoo.in</w:t>
      </w:r>
    </w:p>
    <w:p w14:paraId="71A82746" w14:textId="77777777" w:rsidR="00464742" w:rsidRPr="00F7243D" w:rsidRDefault="00374271" w:rsidP="00F7243D">
      <w:pPr>
        <w:jc w:val="both"/>
        <w:rPr>
          <w:rFonts w:ascii="Verdana" w:hAnsi="Verdana"/>
          <w:sz w:val="20"/>
          <w:szCs w:val="20"/>
        </w:rPr>
      </w:pPr>
      <w:r>
        <w:rPr>
          <w:rFonts w:ascii="Verdana" w:hAnsi="Verdana"/>
          <w:noProof/>
          <w:sz w:val="20"/>
          <w:szCs w:val="20"/>
          <w:lang w:eastAsia="en-US"/>
        </w:rPr>
        <w:pict w14:anchorId="44A417E3">
          <v:line id="Line 2" o:spid="_x0000_s1026" style="position:absolute;left:0;text-align:left;z-index:251657728;visibility:visible" from="-3.6pt,2.8pt" to="453.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" strokeweight=".35mm">
            <v:stroke joinstyle="miter"/>
          </v:line>
        </w:pict>
      </w:r>
    </w:p>
    <w:p w14:paraId="5AF7A183" w14:textId="77777777" w:rsidR="00846AAB" w:rsidRPr="004B398A" w:rsidRDefault="009D5AF4" w:rsidP="00846AAB">
      <w:pPr>
        <w:pStyle w:val="Heading2"/>
        <w:spacing w:line="360" w:lineRule="auto"/>
        <w:rPr>
          <w:rFonts w:ascii="Verdana" w:hAnsi="Verdana"/>
          <w:b/>
          <w:sz w:val="20"/>
        </w:rPr>
      </w:pPr>
      <w:r>
        <w:rPr>
          <w:rFonts w:ascii="Verdana" w:hAnsi="Verdana"/>
          <w:b/>
          <w:sz w:val="20"/>
        </w:rPr>
        <w:t>Professional Summary</w:t>
      </w:r>
    </w:p>
    <w:p w14:paraId="68FC0CCF" w14:textId="739D2FD7" w:rsidR="001A41C4" w:rsidRDefault="00403519" w:rsidP="00FA608E">
      <w:pPr>
        <w:numPr>
          <w:ilvl w:val="0"/>
          <w:numId w:val="1"/>
        </w:numPr>
        <w:ind w:left="288"/>
        <w:jc w:val="both"/>
        <w:rPr>
          <w:rFonts w:ascii="Verdana" w:hAnsi="Verdana"/>
          <w:sz w:val="20"/>
          <w:szCs w:val="20"/>
          <w:lang w:eastAsia="en-US"/>
        </w:rPr>
      </w:pPr>
      <w:r>
        <w:rPr>
          <w:rFonts w:ascii="Verdana" w:hAnsi="Verdana"/>
          <w:sz w:val="20"/>
          <w:szCs w:val="20"/>
          <w:lang w:eastAsia="en-US"/>
        </w:rPr>
        <w:t xml:space="preserve">More than </w:t>
      </w:r>
      <w:r w:rsidR="00243E2A">
        <w:rPr>
          <w:rFonts w:ascii="Verdana" w:hAnsi="Verdana"/>
          <w:sz w:val="20"/>
          <w:szCs w:val="20"/>
          <w:lang w:eastAsia="en-US"/>
        </w:rPr>
        <w:t>5</w:t>
      </w:r>
      <w:r w:rsidR="00FA2E00">
        <w:rPr>
          <w:rFonts w:ascii="Verdana" w:hAnsi="Verdana"/>
          <w:sz w:val="20"/>
          <w:szCs w:val="20"/>
          <w:lang w:eastAsia="en-US"/>
        </w:rPr>
        <w:t xml:space="preserve"> </w:t>
      </w:r>
      <w:r w:rsidR="001A41C4" w:rsidRPr="001A41C4">
        <w:rPr>
          <w:rFonts w:ascii="Verdana" w:hAnsi="Verdana"/>
          <w:sz w:val="20"/>
          <w:szCs w:val="20"/>
          <w:lang w:eastAsia="en-US"/>
        </w:rPr>
        <w:t>years of IT industry experience encompassing a wide range of skill set</w:t>
      </w:r>
      <w:r w:rsidR="001A41C4">
        <w:rPr>
          <w:rFonts w:ascii="Verdana" w:hAnsi="Verdana"/>
          <w:sz w:val="20"/>
          <w:szCs w:val="20"/>
          <w:lang w:eastAsia="en-US"/>
        </w:rPr>
        <w:t>, roles and industry verticals</w:t>
      </w:r>
    </w:p>
    <w:p w14:paraId="28844275" w14:textId="77777777" w:rsidR="001A41C4" w:rsidRPr="001A41C4" w:rsidRDefault="001A41C4" w:rsidP="00B673D9">
      <w:pPr>
        <w:ind w:left="288"/>
        <w:jc w:val="both"/>
        <w:rPr>
          <w:rFonts w:ascii="Verdana" w:hAnsi="Verdana"/>
          <w:sz w:val="20"/>
          <w:szCs w:val="20"/>
          <w:lang w:eastAsia="en-US"/>
        </w:rPr>
      </w:pPr>
    </w:p>
    <w:p w14:paraId="74F65380" w14:textId="52F5F2A0" w:rsidR="001A41C4" w:rsidRPr="00B673D9" w:rsidRDefault="001A41C4" w:rsidP="00FA608E">
      <w:pPr>
        <w:numPr>
          <w:ilvl w:val="0"/>
          <w:numId w:val="1"/>
        </w:numPr>
        <w:tabs>
          <w:tab w:val="clear" w:pos="360"/>
          <w:tab w:val="num" w:pos="720"/>
        </w:tabs>
        <w:ind w:left="288"/>
        <w:jc w:val="both"/>
        <w:rPr>
          <w:rFonts w:ascii="Verdana" w:hAnsi="Verdana"/>
          <w:sz w:val="20"/>
          <w:szCs w:val="20"/>
          <w:lang w:eastAsia="en-US"/>
        </w:rPr>
      </w:pPr>
      <w:r>
        <w:rPr>
          <w:rFonts w:ascii="Verdana" w:hAnsi="Verdana"/>
          <w:sz w:val="20"/>
          <w:szCs w:val="20"/>
          <w:lang w:eastAsia="en-US"/>
        </w:rPr>
        <w:t>Seasoned technical programmer</w:t>
      </w:r>
      <w:r w:rsidRPr="001A41C4">
        <w:rPr>
          <w:rFonts w:ascii="Verdana" w:hAnsi="Verdana"/>
          <w:sz w:val="20"/>
          <w:szCs w:val="20"/>
          <w:lang w:eastAsia="en-US"/>
        </w:rPr>
        <w:t xml:space="preserve"> in PHP, JavaScript, </w:t>
      </w:r>
      <w:r w:rsidR="009B3D42" w:rsidRPr="001A41C4">
        <w:rPr>
          <w:rFonts w:ascii="Verdana" w:hAnsi="Verdana"/>
          <w:sz w:val="20"/>
          <w:szCs w:val="20"/>
          <w:lang w:eastAsia="en-US"/>
        </w:rPr>
        <w:t>jQuery</w:t>
      </w:r>
      <w:r w:rsidRPr="001A41C4">
        <w:rPr>
          <w:rFonts w:ascii="Verdana" w:hAnsi="Verdana"/>
          <w:sz w:val="20"/>
          <w:szCs w:val="20"/>
          <w:lang w:eastAsia="en-US"/>
        </w:rPr>
        <w:t xml:space="preserve">, </w:t>
      </w:r>
      <w:r w:rsidR="0017041E">
        <w:rPr>
          <w:rFonts w:ascii="Verdana" w:hAnsi="Verdana"/>
          <w:sz w:val="20"/>
          <w:szCs w:val="20"/>
          <w:lang w:eastAsia="en-US"/>
        </w:rPr>
        <w:t xml:space="preserve">AJAX, </w:t>
      </w:r>
      <w:r w:rsidR="009B3D42" w:rsidRPr="001A41C4">
        <w:rPr>
          <w:rFonts w:ascii="Verdana" w:hAnsi="Verdana"/>
          <w:sz w:val="20"/>
          <w:szCs w:val="20"/>
          <w:lang w:eastAsia="en-US"/>
        </w:rPr>
        <w:t>MySQL</w:t>
      </w:r>
      <w:r w:rsidRPr="001A41C4">
        <w:rPr>
          <w:rFonts w:ascii="Verdana" w:hAnsi="Verdana"/>
          <w:sz w:val="20"/>
          <w:szCs w:val="20"/>
          <w:lang w:eastAsia="en-US"/>
        </w:rPr>
        <w:t>, HTML/HTML5, CSS/CS</w:t>
      </w:r>
      <w:r>
        <w:rPr>
          <w:rFonts w:ascii="Verdana" w:hAnsi="Verdana"/>
          <w:sz w:val="20"/>
          <w:szCs w:val="20"/>
          <w:lang w:eastAsia="en-US"/>
        </w:rPr>
        <w:t>S3, Object Oriented Programming</w:t>
      </w:r>
    </w:p>
    <w:p w14:paraId="28EE3CE7" w14:textId="77777777" w:rsidR="001A41C4" w:rsidRPr="001A41C4" w:rsidRDefault="001A41C4" w:rsidP="00B673D9">
      <w:pPr>
        <w:ind w:left="288"/>
        <w:jc w:val="both"/>
        <w:rPr>
          <w:rFonts w:ascii="Verdana" w:hAnsi="Verdana"/>
          <w:sz w:val="20"/>
          <w:szCs w:val="20"/>
          <w:lang w:eastAsia="en-US"/>
        </w:rPr>
      </w:pPr>
    </w:p>
    <w:p w14:paraId="56A336DE" w14:textId="77777777"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Excellent interpersonal skills, proven team player with an analytical bent to problem solving and delivering under high stress environment with resource constraints</w:t>
      </w:r>
    </w:p>
    <w:p w14:paraId="4E7CD164" w14:textId="77777777" w:rsidR="00175BA2" w:rsidRDefault="00175BA2" w:rsidP="00175BA2">
      <w:pPr>
        <w:ind w:left="288"/>
        <w:jc w:val="both"/>
        <w:rPr>
          <w:rFonts w:ascii="Verdana" w:hAnsi="Verdana"/>
          <w:sz w:val="20"/>
          <w:szCs w:val="20"/>
          <w:lang w:eastAsia="en-US"/>
        </w:rPr>
      </w:pPr>
    </w:p>
    <w:p w14:paraId="2579D501" w14:textId="77777777"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Good Experience in analyzing and translating business requirements to technica</w:t>
      </w:r>
      <w:r>
        <w:rPr>
          <w:rFonts w:ascii="Verdana" w:hAnsi="Verdana"/>
          <w:sz w:val="20"/>
          <w:szCs w:val="20"/>
          <w:lang w:eastAsia="en-US"/>
        </w:rPr>
        <w:t>l requirements and architecture</w:t>
      </w:r>
    </w:p>
    <w:p w14:paraId="4DED3B83" w14:textId="77777777" w:rsidR="001A41C4" w:rsidRPr="001A41C4" w:rsidRDefault="001A41C4" w:rsidP="001A41C4">
      <w:pPr>
        <w:ind w:left="288"/>
        <w:jc w:val="both"/>
        <w:rPr>
          <w:rFonts w:ascii="Verdana" w:hAnsi="Verdana"/>
          <w:sz w:val="20"/>
          <w:szCs w:val="20"/>
          <w:lang w:eastAsia="en-US"/>
        </w:rPr>
      </w:pPr>
    </w:p>
    <w:p w14:paraId="2110FA9E" w14:textId="77777777"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Experience in and managing teams handled multiple roles – Application D</w:t>
      </w:r>
      <w:r>
        <w:rPr>
          <w:rFonts w:ascii="Verdana" w:hAnsi="Verdana"/>
          <w:sz w:val="20"/>
          <w:szCs w:val="20"/>
          <w:lang w:eastAsia="en-US"/>
        </w:rPr>
        <w:t>eveloper and client interaction</w:t>
      </w:r>
    </w:p>
    <w:p w14:paraId="236B33B3" w14:textId="77777777" w:rsidR="00B51A29" w:rsidRDefault="00B51A29" w:rsidP="00B51A29">
      <w:pPr>
        <w:ind w:left="288"/>
        <w:jc w:val="both"/>
        <w:rPr>
          <w:rFonts w:ascii="Verdana" w:hAnsi="Verdana"/>
          <w:sz w:val="20"/>
          <w:szCs w:val="20"/>
          <w:lang w:eastAsia="en-US"/>
        </w:rPr>
      </w:pPr>
    </w:p>
    <w:p w14:paraId="62AB2B9F" w14:textId="77777777" w:rsidR="001A41C4" w:rsidRPr="00B673D9"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Good communication skills, Quick learner of new technologies</w:t>
      </w:r>
      <w:r>
        <w:rPr>
          <w:rFonts w:ascii="Verdana" w:hAnsi="Verdana"/>
          <w:sz w:val="20"/>
          <w:szCs w:val="20"/>
          <w:lang w:eastAsia="en-US"/>
        </w:rPr>
        <w:t>,</w:t>
      </w:r>
      <w:r w:rsidRPr="001A41C4">
        <w:rPr>
          <w:rFonts w:ascii="Verdana" w:hAnsi="Verdana"/>
          <w:sz w:val="20"/>
          <w:szCs w:val="20"/>
          <w:lang w:eastAsia="en-US"/>
        </w:rPr>
        <w:t xml:space="preserve"> self-motiva</w:t>
      </w:r>
      <w:r>
        <w:rPr>
          <w:rFonts w:ascii="Verdana" w:hAnsi="Verdana"/>
          <w:sz w:val="20"/>
          <w:szCs w:val="20"/>
          <w:lang w:eastAsia="en-US"/>
        </w:rPr>
        <w:t>ted, quick learner, team player</w:t>
      </w:r>
    </w:p>
    <w:p w14:paraId="5BB56B8B" w14:textId="77777777" w:rsidR="001A41C4" w:rsidRDefault="001A41C4" w:rsidP="001A41C4">
      <w:pPr>
        <w:ind w:left="288"/>
        <w:jc w:val="both"/>
        <w:rPr>
          <w:rFonts w:ascii="Verdana" w:hAnsi="Verdana"/>
          <w:sz w:val="20"/>
          <w:szCs w:val="20"/>
          <w:lang w:eastAsia="en-US"/>
        </w:rPr>
      </w:pPr>
    </w:p>
    <w:p w14:paraId="59EBAC34" w14:textId="77777777" w:rsidR="001A41C4" w:rsidRPr="001A41C4" w:rsidRDefault="00175BA2" w:rsidP="00FA608E">
      <w:pPr>
        <w:numPr>
          <w:ilvl w:val="0"/>
          <w:numId w:val="1"/>
        </w:numPr>
        <w:tabs>
          <w:tab w:val="clear" w:pos="360"/>
          <w:tab w:val="num" w:pos="720"/>
        </w:tabs>
        <w:ind w:left="288"/>
        <w:jc w:val="both"/>
        <w:rPr>
          <w:rFonts w:ascii="Verdana" w:hAnsi="Verdana"/>
          <w:sz w:val="20"/>
          <w:szCs w:val="20"/>
          <w:lang w:eastAsia="en-US"/>
        </w:rPr>
      </w:pPr>
      <w:r>
        <w:rPr>
          <w:rFonts w:ascii="Verdana" w:hAnsi="Verdana"/>
          <w:sz w:val="20"/>
          <w:szCs w:val="20"/>
          <w:lang w:eastAsia="en-US"/>
        </w:rPr>
        <w:t>Expertise</w:t>
      </w:r>
      <w:r w:rsidR="001A41C4" w:rsidRPr="001A41C4">
        <w:rPr>
          <w:rFonts w:ascii="Verdana" w:hAnsi="Verdana"/>
          <w:sz w:val="20"/>
          <w:szCs w:val="20"/>
          <w:lang w:eastAsia="en-US"/>
        </w:rPr>
        <w:t xml:space="preserve"> in end-to-end development of software products from requirement analysis to system study, designing, coding, testing, de-bugging, and documentation</w:t>
      </w:r>
    </w:p>
    <w:p w14:paraId="413A38A2" w14:textId="77777777" w:rsidR="001A41C4" w:rsidRPr="001A41C4" w:rsidRDefault="001A41C4" w:rsidP="001A41C4">
      <w:pPr>
        <w:ind w:left="288"/>
        <w:jc w:val="both"/>
        <w:rPr>
          <w:rFonts w:ascii="Verdana" w:hAnsi="Verdana"/>
          <w:sz w:val="20"/>
          <w:szCs w:val="20"/>
          <w:lang w:eastAsia="en-US"/>
        </w:rPr>
      </w:pPr>
    </w:p>
    <w:p w14:paraId="719B6E59" w14:textId="77777777" w:rsidR="009E26DE" w:rsidRDefault="001A41C4" w:rsidP="009E26D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Strong analytical, problem solving &amp; organi</w:t>
      </w:r>
      <w:r>
        <w:rPr>
          <w:rFonts w:ascii="Verdana" w:hAnsi="Verdana"/>
          <w:sz w:val="20"/>
          <w:szCs w:val="20"/>
          <w:lang w:eastAsia="en-US"/>
        </w:rPr>
        <w:t>zational abilities</w:t>
      </w:r>
    </w:p>
    <w:p w14:paraId="72E541D1" w14:textId="77777777" w:rsidR="00DE6DA2" w:rsidRDefault="00DE6DA2" w:rsidP="000E36D7">
      <w:pPr>
        <w:ind w:left="288"/>
        <w:jc w:val="both"/>
        <w:rPr>
          <w:rFonts w:ascii="Verdana" w:hAnsi="Verdana"/>
          <w:sz w:val="20"/>
          <w:szCs w:val="20"/>
          <w:lang w:eastAsia="en-US"/>
        </w:rPr>
      </w:pPr>
    </w:p>
    <w:p w14:paraId="601AE7EF" w14:textId="77777777" w:rsidR="009E26DE" w:rsidRPr="009E26DE" w:rsidRDefault="009E26DE" w:rsidP="009E26DE">
      <w:pPr>
        <w:numPr>
          <w:ilvl w:val="0"/>
          <w:numId w:val="1"/>
        </w:numPr>
        <w:tabs>
          <w:tab w:val="clear" w:pos="360"/>
          <w:tab w:val="num" w:pos="720"/>
        </w:tabs>
        <w:ind w:left="288"/>
        <w:jc w:val="both"/>
        <w:rPr>
          <w:rFonts w:ascii="Verdana" w:hAnsi="Verdana"/>
          <w:sz w:val="20"/>
          <w:szCs w:val="20"/>
          <w:lang w:eastAsia="en-US"/>
        </w:rPr>
      </w:pPr>
      <w:r>
        <w:rPr>
          <w:rFonts w:ascii="Verdana" w:hAnsi="Verdana"/>
          <w:sz w:val="20"/>
          <w:szCs w:val="20"/>
          <w:lang w:eastAsia="en-US"/>
        </w:rPr>
        <w:t xml:space="preserve">Knowledge on </w:t>
      </w:r>
      <w:r w:rsidR="007A1A2F">
        <w:rPr>
          <w:rFonts w:ascii="Verdana" w:hAnsi="Verdana"/>
          <w:sz w:val="20"/>
          <w:szCs w:val="20"/>
          <w:lang w:eastAsia="en-US"/>
        </w:rPr>
        <w:t xml:space="preserve">android application developing using </w:t>
      </w:r>
      <w:proofErr w:type="spellStart"/>
      <w:r w:rsidR="007A1A2F">
        <w:rPr>
          <w:rFonts w:ascii="Verdana" w:hAnsi="Verdana"/>
          <w:sz w:val="20"/>
          <w:szCs w:val="20"/>
          <w:lang w:eastAsia="en-US"/>
        </w:rPr>
        <w:t>Phonegap</w:t>
      </w:r>
      <w:proofErr w:type="spellEnd"/>
      <w:r>
        <w:rPr>
          <w:rFonts w:ascii="Verdana" w:hAnsi="Verdana"/>
          <w:sz w:val="20"/>
          <w:szCs w:val="20"/>
          <w:lang w:eastAsia="en-US"/>
        </w:rPr>
        <w:t xml:space="preserve"> </w:t>
      </w:r>
    </w:p>
    <w:p w14:paraId="0340A328" w14:textId="77777777" w:rsidR="00846AAB" w:rsidRDefault="00846AAB" w:rsidP="00846AAB">
      <w:pPr>
        <w:rPr>
          <w:sz w:val="20"/>
          <w:szCs w:val="20"/>
        </w:rPr>
      </w:pPr>
    </w:p>
    <w:p w14:paraId="61BFD526" w14:textId="77777777" w:rsidR="00846AAB" w:rsidRDefault="00846AAB" w:rsidP="00846AAB">
      <w:pPr>
        <w:pStyle w:val="Heading2"/>
        <w:jc w:val="both"/>
        <w:rPr>
          <w:rFonts w:ascii="Verdana" w:hAnsi="Verdana"/>
          <w:b/>
          <w:sz w:val="20"/>
        </w:rPr>
      </w:pPr>
      <w:r w:rsidRPr="004B398A">
        <w:rPr>
          <w:rFonts w:ascii="Verdana" w:hAnsi="Verdana"/>
          <w:b/>
          <w:sz w:val="20"/>
        </w:rPr>
        <w:t xml:space="preserve">Work Experience </w:t>
      </w:r>
    </w:p>
    <w:p w14:paraId="176105AD" w14:textId="77777777" w:rsidR="00364949" w:rsidRDefault="00364949" w:rsidP="00364949"/>
    <w:p w14:paraId="0023736D" w14:textId="77777777" w:rsidR="00364949" w:rsidRPr="00364949" w:rsidRDefault="00364949" w:rsidP="00364949">
      <w:r>
        <w:t xml:space="preserve">PHP Developer </w:t>
      </w:r>
      <w:r w:rsidRPr="00364949">
        <w:t>in</w:t>
      </w:r>
      <w:r w:rsidRPr="00364949">
        <w:rPr>
          <w:b/>
        </w:rPr>
        <w:t xml:space="preserve"> INCIPIO Technologies Private Ltd, Hyderabad</w:t>
      </w:r>
      <w:r>
        <w:t xml:space="preserve"> from April 2017 to till date.</w:t>
      </w:r>
    </w:p>
    <w:p w14:paraId="6B0FCB33" w14:textId="77777777" w:rsidR="008B446D" w:rsidRDefault="008B446D" w:rsidP="008B446D"/>
    <w:p w14:paraId="57F362FB" w14:textId="77777777" w:rsidR="00BC7E73" w:rsidRDefault="00BC7E73" w:rsidP="00BC7E73">
      <w:pPr>
        <w:rPr>
          <w:rFonts w:ascii="Verdana" w:hAnsi="Verdana"/>
          <w:sz w:val="20"/>
          <w:szCs w:val="20"/>
        </w:rPr>
      </w:pPr>
      <w:r>
        <w:rPr>
          <w:rFonts w:ascii="Verdana" w:hAnsi="Verdana"/>
          <w:sz w:val="20"/>
          <w:szCs w:val="20"/>
        </w:rPr>
        <w:t xml:space="preserve">Web Developer in </w:t>
      </w:r>
      <w:proofErr w:type="spellStart"/>
      <w:r>
        <w:rPr>
          <w:rFonts w:ascii="Verdana" w:hAnsi="Verdana"/>
          <w:b/>
          <w:sz w:val="20"/>
          <w:szCs w:val="20"/>
        </w:rPr>
        <w:t>Apik</w:t>
      </w:r>
      <w:proofErr w:type="spellEnd"/>
      <w:r>
        <w:rPr>
          <w:rFonts w:ascii="Verdana" w:hAnsi="Verdana"/>
          <w:b/>
          <w:sz w:val="20"/>
          <w:szCs w:val="20"/>
        </w:rPr>
        <w:t xml:space="preserve"> Digital Designers Private Ltd, Hyderabad </w:t>
      </w:r>
      <w:r>
        <w:rPr>
          <w:rFonts w:ascii="Verdana" w:hAnsi="Verdana"/>
          <w:sz w:val="20"/>
          <w:szCs w:val="20"/>
        </w:rPr>
        <w:t>from Aug 2016</w:t>
      </w:r>
      <w:r w:rsidR="00364949">
        <w:rPr>
          <w:rFonts w:ascii="Verdana" w:hAnsi="Verdana"/>
          <w:sz w:val="20"/>
          <w:szCs w:val="20"/>
        </w:rPr>
        <w:t xml:space="preserve"> to April 2017.</w:t>
      </w:r>
      <w:r>
        <w:rPr>
          <w:rFonts w:ascii="Verdana" w:hAnsi="Verdana"/>
          <w:sz w:val="20"/>
          <w:szCs w:val="20"/>
        </w:rPr>
        <w:t xml:space="preserve">  </w:t>
      </w:r>
    </w:p>
    <w:p w14:paraId="2F291E5C" w14:textId="77777777" w:rsidR="00BC7E73" w:rsidRDefault="00BC7E73" w:rsidP="008B446D"/>
    <w:p w14:paraId="577E8DD5" w14:textId="77777777" w:rsidR="004C6FF9" w:rsidRDefault="008B446D" w:rsidP="006D36B5">
      <w:pPr>
        <w:rPr>
          <w:rFonts w:ascii="Verdana" w:hAnsi="Verdana"/>
          <w:sz w:val="20"/>
          <w:szCs w:val="20"/>
        </w:rPr>
      </w:pPr>
      <w:r w:rsidRPr="008B446D">
        <w:rPr>
          <w:rFonts w:ascii="Verdana" w:hAnsi="Verdana"/>
          <w:sz w:val="20"/>
          <w:szCs w:val="20"/>
        </w:rPr>
        <w:t>Web Developer in</w:t>
      </w:r>
      <w:r w:rsidR="00F92F88">
        <w:rPr>
          <w:rFonts w:ascii="Verdana" w:hAnsi="Verdana"/>
          <w:sz w:val="20"/>
          <w:szCs w:val="20"/>
        </w:rPr>
        <w:t xml:space="preserve"> </w:t>
      </w:r>
      <w:r w:rsidR="007A1A2F">
        <w:rPr>
          <w:rFonts w:ascii="Verdana" w:hAnsi="Verdana"/>
          <w:b/>
          <w:sz w:val="20"/>
          <w:szCs w:val="20"/>
        </w:rPr>
        <w:t>A L Technologies</w:t>
      </w:r>
      <w:r w:rsidR="00B525C8">
        <w:rPr>
          <w:rFonts w:ascii="Verdana" w:hAnsi="Verdana"/>
          <w:b/>
          <w:sz w:val="20"/>
          <w:szCs w:val="20"/>
        </w:rPr>
        <w:t xml:space="preserve"> Private</w:t>
      </w:r>
      <w:r w:rsidRPr="008B446D">
        <w:rPr>
          <w:rFonts w:ascii="Verdana" w:hAnsi="Verdana"/>
          <w:b/>
          <w:sz w:val="20"/>
          <w:szCs w:val="20"/>
        </w:rPr>
        <w:t xml:space="preserve"> Ltd,</w:t>
      </w:r>
      <w:r w:rsidRPr="00B525C8">
        <w:rPr>
          <w:rFonts w:ascii="Verdana" w:hAnsi="Verdana"/>
          <w:b/>
          <w:sz w:val="20"/>
          <w:szCs w:val="20"/>
        </w:rPr>
        <w:t xml:space="preserve"> </w:t>
      </w:r>
      <w:r w:rsidR="007A1A2F">
        <w:rPr>
          <w:rFonts w:ascii="Verdana" w:hAnsi="Verdana"/>
          <w:b/>
          <w:sz w:val="20"/>
          <w:szCs w:val="20"/>
        </w:rPr>
        <w:t xml:space="preserve">Narasaraopet </w:t>
      </w:r>
      <w:r w:rsidR="00B525C8" w:rsidRPr="00B525C8">
        <w:rPr>
          <w:rFonts w:ascii="Verdana" w:hAnsi="Verdana"/>
          <w:sz w:val="20"/>
          <w:szCs w:val="20"/>
        </w:rPr>
        <w:t xml:space="preserve">from </w:t>
      </w:r>
      <w:r w:rsidR="007A1A2F">
        <w:rPr>
          <w:rFonts w:ascii="Verdana" w:hAnsi="Verdana"/>
          <w:sz w:val="20"/>
          <w:szCs w:val="20"/>
        </w:rPr>
        <w:t>Nov</w:t>
      </w:r>
      <w:r w:rsidR="00B525C8" w:rsidRPr="00B525C8">
        <w:rPr>
          <w:rFonts w:ascii="Verdana" w:hAnsi="Verdana"/>
          <w:sz w:val="20"/>
          <w:szCs w:val="20"/>
        </w:rPr>
        <w:t xml:space="preserve"> </w:t>
      </w:r>
      <w:proofErr w:type="gramStart"/>
      <w:r w:rsidR="00B525C8" w:rsidRPr="00B525C8">
        <w:rPr>
          <w:rFonts w:ascii="Verdana" w:hAnsi="Verdana"/>
          <w:sz w:val="20"/>
          <w:szCs w:val="20"/>
        </w:rPr>
        <w:t>201</w:t>
      </w:r>
      <w:r w:rsidR="007A1A2F">
        <w:rPr>
          <w:rFonts w:ascii="Verdana" w:hAnsi="Verdana"/>
          <w:sz w:val="20"/>
          <w:szCs w:val="20"/>
        </w:rPr>
        <w:t xml:space="preserve">3 </w:t>
      </w:r>
      <w:r w:rsidR="0033727A">
        <w:rPr>
          <w:rFonts w:ascii="Verdana" w:hAnsi="Verdana"/>
          <w:sz w:val="20"/>
          <w:szCs w:val="20"/>
        </w:rPr>
        <w:t xml:space="preserve"> to</w:t>
      </w:r>
      <w:proofErr w:type="gramEnd"/>
      <w:r w:rsidR="0033727A">
        <w:rPr>
          <w:rFonts w:ascii="Verdana" w:hAnsi="Verdana"/>
          <w:sz w:val="20"/>
          <w:szCs w:val="20"/>
        </w:rPr>
        <w:t xml:space="preserve"> 13</w:t>
      </w:r>
      <w:r w:rsidR="0033727A" w:rsidRPr="0033727A">
        <w:rPr>
          <w:rFonts w:ascii="Verdana" w:hAnsi="Verdana"/>
          <w:sz w:val="20"/>
          <w:szCs w:val="20"/>
          <w:vertAlign w:val="superscript"/>
        </w:rPr>
        <w:t>th</w:t>
      </w:r>
      <w:r w:rsidR="0033727A">
        <w:rPr>
          <w:rFonts w:ascii="Verdana" w:hAnsi="Verdana"/>
          <w:sz w:val="20"/>
          <w:szCs w:val="20"/>
        </w:rPr>
        <w:t xml:space="preserve"> Aug 2016</w:t>
      </w:r>
      <w:r w:rsidR="007A1A2F">
        <w:rPr>
          <w:rFonts w:ascii="Verdana" w:hAnsi="Verdana"/>
          <w:sz w:val="20"/>
          <w:szCs w:val="20"/>
        </w:rPr>
        <w:t xml:space="preserve"> </w:t>
      </w:r>
    </w:p>
    <w:p w14:paraId="2D13F920" w14:textId="77777777" w:rsidR="004C6FF9" w:rsidRDefault="004C6FF9" w:rsidP="006D36B5">
      <w:pPr>
        <w:rPr>
          <w:rFonts w:ascii="Verdana" w:hAnsi="Verdana"/>
          <w:sz w:val="20"/>
          <w:szCs w:val="20"/>
        </w:rPr>
      </w:pPr>
    </w:p>
    <w:p w14:paraId="724904CF" w14:textId="77777777" w:rsidR="008B446D" w:rsidRDefault="004C6FF9" w:rsidP="006D36B5">
      <w:pPr>
        <w:rPr>
          <w:rFonts w:ascii="Verdana" w:hAnsi="Verdana"/>
          <w:sz w:val="20"/>
          <w:szCs w:val="20"/>
        </w:rPr>
      </w:pPr>
      <w:r>
        <w:rPr>
          <w:rFonts w:ascii="Verdana" w:hAnsi="Verdana"/>
          <w:sz w:val="20"/>
          <w:szCs w:val="20"/>
        </w:rPr>
        <w:t xml:space="preserve">Software developer in </w:t>
      </w:r>
      <w:r w:rsidRPr="004C6FF9">
        <w:rPr>
          <w:rFonts w:ascii="Verdana" w:hAnsi="Verdana"/>
          <w:b/>
          <w:sz w:val="20"/>
          <w:szCs w:val="20"/>
        </w:rPr>
        <w:t>L M Software solutions Private Ltd, Hyderabad</w:t>
      </w:r>
      <w:r>
        <w:rPr>
          <w:rFonts w:ascii="Verdana" w:hAnsi="Verdana"/>
          <w:sz w:val="20"/>
          <w:szCs w:val="20"/>
        </w:rPr>
        <w:t xml:space="preserve"> from July 2012</w:t>
      </w:r>
      <w:r w:rsidR="007A1A2F">
        <w:rPr>
          <w:rFonts w:ascii="Verdana" w:hAnsi="Verdana"/>
          <w:sz w:val="20"/>
          <w:szCs w:val="20"/>
        </w:rPr>
        <w:t xml:space="preserve"> </w:t>
      </w:r>
      <w:r>
        <w:rPr>
          <w:rFonts w:ascii="Verdana" w:hAnsi="Verdana"/>
          <w:sz w:val="20"/>
          <w:szCs w:val="20"/>
        </w:rPr>
        <w:t>to Sept 2013.</w:t>
      </w:r>
    </w:p>
    <w:p w14:paraId="764A5E46" w14:textId="77777777" w:rsidR="00846AAB" w:rsidRDefault="00846AAB" w:rsidP="00846AAB">
      <w:pPr>
        <w:jc w:val="both"/>
        <w:rPr>
          <w:rFonts w:ascii="Verdana" w:hAnsi="Verdana"/>
          <w:sz w:val="20"/>
          <w:szCs w:val="20"/>
        </w:rPr>
      </w:pPr>
    </w:p>
    <w:p w14:paraId="1E0FA4FC" w14:textId="77777777" w:rsidR="00846AAB" w:rsidRDefault="00846AAB" w:rsidP="00846AAB">
      <w:pPr>
        <w:pStyle w:val="Heading2"/>
        <w:spacing w:line="360" w:lineRule="auto"/>
        <w:rPr>
          <w:rFonts w:ascii="Verdana" w:hAnsi="Verdana"/>
          <w:b/>
          <w:sz w:val="20"/>
        </w:rPr>
      </w:pPr>
      <w:r w:rsidRPr="00706252">
        <w:rPr>
          <w:rFonts w:ascii="Verdana" w:hAnsi="Verdana"/>
          <w:b/>
          <w:sz w:val="20"/>
        </w:rPr>
        <w:t>Specialties</w:t>
      </w:r>
    </w:p>
    <w:p w14:paraId="59390D45" w14:textId="310ABA5C" w:rsidR="003817E2" w:rsidRPr="003817E2" w:rsidRDefault="003817E2" w:rsidP="0014256C">
      <w:pPr>
        <w:pStyle w:val="ListBullet2"/>
        <w:numPr>
          <w:ilvl w:val="0"/>
          <w:numId w:val="6"/>
        </w:numPr>
        <w:suppressAutoHyphens/>
        <w:contextualSpacing w:val="0"/>
        <w:rPr>
          <w:rFonts w:ascii="Verdana" w:hAnsi="Verdana"/>
          <w:sz w:val="20"/>
          <w:szCs w:val="20"/>
        </w:rPr>
      </w:pPr>
      <w:proofErr w:type="gramStart"/>
      <w:r w:rsidRPr="003817E2">
        <w:rPr>
          <w:rFonts w:ascii="Verdana" w:hAnsi="Verdana"/>
          <w:sz w:val="20"/>
          <w:szCs w:val="20"/>
        </w:rPr>
        <w:t xml:space="preserve">Languages  </w:t>
      </w:r>
      <w:r w:rsidRPr="003817E2">
        <w:rPr>
          <w:rFonts w:ascii="Verdana" w:hAnsi="Verdana"/>
          <w:sz w:val="20"/>
          <w:szCs w:val="20"/>
        </w:rPr>
        <w:tab/>
      </w:r>
      <w:proofErr w:type="gramEnd"/>
      <w:r w:rsidRPr="003817E2">
        <w:rPr>
          <w:rFonts w:ascii="Verdana" w:hAnsi="Verdana"/>
          <w:sz w:val="20"/>
          <w:szCs w:val="20"/>
        </w:rPr>
        <w:t xml:space="preserve">       : C, C++, CORE &amp; Adv JAVA, CORE PHP, CAKEPHP</w:t>
      </w:r>
      <w:r w:rsidR="0014256C">
        <w:rPr>
          <w:rFonts w:ascii="Verdana" w:hAnsi="Verdana"/>
          <w:sz w:val="20"/>
          <w:szCs w:val="20"/>
        </w:rPr>
        <w:t xml:space="preserve">, </w:t>
      </w:r>
      <w:proofErr w:type="spellStart"/>
      <w:r w:rsidR="0014256C">
        <w:rPr>
          <w:rFonts w:ascii="Verdana" w:hAnsi="Verdana"/>
          <w:sz w:val="20"/>
          <w:szCs w:val="20"/>
        </w:rPr>
        <w:t>C</w:t>
      </w:r>
      <w:r w:rsidR="0014256C" w:rsidRPr="0014256C">
        <w:rPr>
          <w:rFonts w:ascii="Verdana" w:hAnsi="Verdana"/>
          <w:sz w:val="20"/>
          <w:szCs w:val="20"/>
        </w:rPr>
        <w:t>odeigniter</w:t>
      </w:r>
      <w:proofErr w:type="spellEnd"/>
      <w:r w:rsidR="0014256C">
        <w:rPr>
          <w:rFonts w:ascii="Verdana" w:hAnsi="Verdana"/>
          <w:sz w:val="20"/>
          <w:szCs w:val="20"/>
        </w:rPr>
        <w:t xml:space="preserve">, </w:t>
      </w:r>
      <w:r w:rsidRPr="003817E2">
        <w:rPr>
          <w:rFonts w:ascii="Verdana" w:hAnsi="Verdana"/>
          <w:sz w:val="20"/>
          <w:szCs w:val="20"/>
        </w:rPr>
        <w:t>JavaScript,</w:t>
      </w:r>
      <w:r>
        <w:rPr>
          <w:rFonts w:ascii="Verdana" w:hAnsi="Verdana"/>
          <w:sz w:val="20"/>
          <w:szCs w:val="20"/>
        </w:rPr>
        <w:t xml:space="preserve"> </w:t>
      </w:r>
      <w:r w:rsidRPr="003817E2">
        <w:rPr>
          <w:rFonts w:ascii="Verdana" w:hAnsi="Verdana"/>
          <w:sz w:val="20"/>
          <w:szCs w:val="20"/>
        </w:rPr>
        <w:t>JQUERY,</w:t>
      </w:r>
      <w:r>
        <w:rPr>
          <w:rFonts w:ascii="Verdana" w:hAnsi="Verdana"/>
          <w:sz w:val="20"/>
          <w:szCs w:val="20"/>
        </w:rPr>
        <w:t xml:space="preserve"> </w:t>
      </w:r>
      <w:r w:rsidRPr="003817E2">
        <w:rPr>
          <w:rFonts w:ascii="Verdana" w:hAnsi="Verdana"/>
          <w:sz w:val="20"/>
          <w:szCs w:val="20"/>
        </w:rPr>
        <w:t xml:space="preserve">AJAX, </w:t>
      </w:r>
      <w:r w:rsidR="00093600">
        <w:rPr>
          <w:rFonts w:ascii="Verdana" w:hAnsi="Verdana"/>
          <w:sz w:val="20"/>
          <w:szCs w:val="20"/>
        </w:rPr>
        <w:t xml:space="preserve">Custom Framework </w:t>
      </w:r>
      <w:r w:rsidRPr="003817E2">
        <w:rPr>
          <w:rFonts w:ascii="Verdana" w:hAnsi="Verdana"/>
          <w:sz w:val="20"/>
          <w:szCs w:val="20"/>
        </w:rPr>
        <w:t>.</w:t>
      </w:r>
    </w:p>
    <w:p w14:paraId="7CBEF2F8" w14:textId="77777777" w:rsidR="003817E2" w:rsidRPr="003817E2" w:rsidRDefault="003817E2" w:rsidP="003817E2">
      <w:pPr>
        <w:pStyle w:val="ListBullet2"/>
        <w:numPr>
          <w:ilvl w:val="0"/>
          <w:numId w:val="6"/>
        </w:numPr>
        <w:suppressAutoHyphens/>
        <w:contextualSpacing w:val="0"/>
        <w:jc w:val="both"/>
        <w:rPr>
          <w:rFonts w:ascii="Verdana" w:hAnsi="Verdana"/>
          <w:sz w:val="20"/>
          <w:szCs w:val="20"/>
        </w:rPr>
      </w:pPr>
      <w:r w:rsidRPr="003817E2">
        <w:rPr>
          <w:rFonts w:ascii="Verdana" w:hAnsi="Verdana"/>
          <w:sz w:val="20"/>
          <w:szCs w:val="20"/>
        </w:rPr>
        <w:t>RDBS                  : Mysql 5.1, SQL Server 2008</w:t>
      </w:r>
    </w:p>
    <w:p w14:paraId="447C0B4E" w14:textId="77777777" w:rsidR="004662A5" w:rsidRPr="003817E2" w:rsidRDefault="004662A5" w:rsidP="003817E2">
      <w:pPr>
        <w:pStyle w:val="ListBullet2"/>
        <w:numPr>
          <w:ilvl w:val="0"/>
          <w:numId w:val="6"/>
        </w:numPr>
        <w:suppressAutoHyphens/>
        <w:contextualSpacing w:val="0"/>
        <w:jc w:val="both"/>
        <w:rPr>
          <w:rFonts w:ascii="Verdana" w:hAnsi="Verdana"/>
          <w:sz w:val="20"/>
          <w:szCs w:val="20"/>
        </w:rPr>
      </w:pPr>
      <w:r w:rsidRPr="003817E2">
        <w:rPr>
          <w:rFonts w:ascii="Verdana" w:hAnsi="Verdana"/>
          <w:sz w:val="20"/>
          <w:szCs w:val="20"/>
        </w:rPr>
        <w:t xml:space="preserve">Web Tools           </w:t>
      </w:r>
      <w:r w:rsidR="005E34E4" w:rsidRPr="003817E2">
        <w:rPr>
          <w:rFonts w:ascii="Verdana" w:hAnsi="Verdana"/>
          <w:sz w:val="20"/>
          <w:szCs w:val="20"/>
        </w:rPr>
        <w:t xml:space="preserve"> </w:t>
      </w:r>
      <w:r w:rsidRPr="003817E2">
        <w:rPr>
          <w:rFonts w:ascii="Verdana" w:hAnsi="Verdana"/>
          <w:sz w:val="20"/>
          <w:szCs w:val="20"/>
        </w:rPr>
        <w:t>: HTML 5, XHTML, XML,  CSS3</w:t>
      </w:r>
      <w:r w:rsidR="00DE6DA2" w:rsidRPr="003817E2">
        <w:rPr>
          <w:rFonts w:ascii="Verdana" w:hAnsi="Verdana"/>
          <w:sz w:val="20"/>
          <w:szCs w:val="20"/>
        </w:rPr>
        <w:t>, Mobile web services</w:t>
      </w:r>
    </w:p>
    <w:p w14:paraId="65CA88E0" w14:textId="77777777" w:rsidR="004662A5" w:rsidRPr="004662A5" w:rsidRDefault="004662A5" w:rsidP="00FA608E">
      <w:pPr>
        <w:pStyle w:val="ListBullet2"/>
        <w:numPr>
          <w:ilvl w:val="0"/>
          <w:numId w:val="6"/>
        </w:numPr>
        <w:suppressAutoHyphens/>
        <w:contextualSpacing w:val="0"/>
        <w:jc w:val="both"/>
        <w:rPr>
          <w:rFonts w:ascii="Verdana" w:hAnsi="Verdana"/>
          <w:sz w:val="20"/>
          <w:szCs w:val="20"/>
        </w:rPr>
      </w:pPr>
      <w:r w:rsidRPr="004662A5">
        <w:rPr>
          <w:rFonts w:ascii="Verdana" w:hAnsi="Verdana"/>
          <w:sz w:val="20"/>
          <w:szCs w:val="20"/>
        </w:rPr>
        <w:t xml:space="preserve">Server               </w:t>
      </w:r>
      <w:r w:rsidR="005E34E4">
        <w:rPr>
          <w:rFonts w:ascii="Verdana" w:hAnsi="Verdana"/>
          <w:sz w:val="20"/>
          <w:szCs w:val="20"/>
        </w:rPr>
        <w:t xml:space="preserve"> </w:t>
      </w:r>
      <w:r w:rsidRPr="004662A5">
        <w:rPr>
          <w:rFonts w:ascii="Verdana" w:hAnsi="Verdana"/>
          <w:sz w:val="20"/>
          <w:szCs w:val="20"/>
        </w:rPr>
        <w:t xml:space="preserve"> : WAMPSERVER 2.1</w:t>
      </w:r>
      <w:r w:rsidR="00DE6DA2">
        <w:rPr>
          <w:rFonts w:ascii="Verdana" w:hAnsi="Verdana"/>
          <w:sz w:val="20"/>
          <w:szCs w:val="20"/>
        </w:rPr>
        <w:t>, XAMP SERVER</w:t>
      </w:r>
    </w:p>
    <w:p w14:paraId="25F1D58A" w14:textId="77777777" w:rsidR="004662A5" w:rsidRPr="004662A5" w:rsidRDefault="004662A5" w:rsidP="00FA608E">
      <w:pPr>
        <w:pStyle w:val="ListBullet2"/>
        <w:numPr>
          <w:ilvl w:val="0"/>
          <w:numId w:val="6"/>
        </w:numPr>
        <w:suppressAutoHyphens/>
        <w:contextualSpacing w:val="0"/>
        <w:jc w:val="both"/>
        <w:rPr>
          <w:rFonts w:ascii="Verdana" w:hAnsi="Verdana"/>
          <w:sz w:val="20"/>
          <w:szCs w:val="20"/>
        </w:rPr>
      </w:pPr>
      <w:r w:rsidRPr="004662A5">
        <w:rPr>
          <w:rFonts w:ascii="Verdana" w:hAnsi="Verdana"/>
          <w:sz w:val="20"/>
          <w:szCs w:val="20"/>
        </w:rPr>
        <w:t xml:space="preserve">Source Editor     </w:t>
      </w:r>
      <w:r w:rsidR="005E34E4">
        <w:rPr>
          <w:rFonts w:ascii="Verdana" w:hAnsi="Verdana"/>
          <w:sz w:val="20"/>
          <w:szCs w:val="20"/>
        </w:rPr>
        <w:t xml:space="preserve"> </w:t>
      </w:r>
      <w:r w:rsidR="00F072BC">
        <w:rPr>
          <w:rFonts w:ascii="Verdana" w:hAnsi="Verdana"/>
          <w:sz w:val="20"/>
          <w:szCs w:val="20"/>
        </w:rPr>
        <w:t xml:space="preserve"> </w:t>
      </w:r>
      <w:r w:rsidR="00B51A29">
        <w:rPr>
          <w:rFonts w:ascii="Verdana" w:hAnsi="Verdana"/>
          <w:sz w:val="20"/>
          <w:szCs w:val="20"/>
        </w:rPr>
        <w:t xml:space="preserve"> : Notepad++, Edit Plus</w:t>
      </w:r>
    </w:p>
    <w:p w14:paraId="075F304C" w14:textId="604A4115" w:rsidR="00347772" w:rsidRPr="004662A5" w:rsidRDefault="00347772" w:rsidP="00FA608E">
      <w:pPr>
        <w:pStyle w:val="ListBullet2"/>
        <w:numPr>
          <w:ilvl w:val="0"/>
          <w:numId w:val="6"/>
        </w:numPr>
        <w:suppressAutoHyphens/>
        <w:contextualSpacing w:val="0"/>
        <w:jc w:val="both"/>
        <w:rPr>
          <w:rFonts w:ascii="Verdana" w:hAnsi="Verdana"/>
          <w:sz w:val="20"/>
          <w:szCs w:val="20"/>
        </w:rPr>
      </w:pPr>
      <w:r w:rsidRPr="00347772">
        <w:rPr>
          <w:rFonts w:ascii="Verdana" w:hAnsi="Verdana"/>
          <w:sz w:val="20"/>
          <w:szCs w:val="20"/>
        </w:rPr>
        <w:lastRenderedPageBreak/>
        <w:t>Development Tools</w:t>
      </w:r>
      <w:r w:rsidR="00D76AFF">
        <w:rPr>
          <w:rFonts w:ascii="Verdana" w:hAnsi="Verdana"/>
          <w:sz w:val="20"/>
          <w:szCs w:val="20"/>
        </w:rPr>
        <w:t xml:space="preserve">  </w:t>
      </w:r>
      <w:proofErr w:type="gramStart"/>
      <w:r w:rsidR="00D76AFF">
        <w:rPr>
          <w:rFonts w:ascii="Verdana" w:hAnsi="Verdana"/>
          <w:sz w:val="20"/>
          <w:szCs w:val="20"/>
        </w:rPr>
        <w:t xml:space="preserve">  </w:t>
      </w:r>
      <w:r w:rsidRPr="00347772">
        <w:rPr>
          <w:rFonts w:ascii="Verdana" w:hAnsi="Verdana"/>
          <w:sz w:val="20"/>
          <w:szCs w:val="20"/>
        </w:rPr>
        <w:t>:</w:t>
      </w:r>
      <w:proofErr w:type="gramEnd"/>
      <w:r w:rsidRPr="00347772">
        <w:rPr>
          <w:rFonts w:ascii="Verdana" w:hAnsi="Verdana"/>
          <w:sz w:val="20"/>
          <w:szCs w:val="20"/>
        </w:rPr>
        <w:t xml:space="preserve"> Edit plus, Eclipse, Netbeans, File</w:t>
      </w:r>
      <w:r>
        <w:rPr>
          <w:rFonts w:ascii="Verdana" w:hAnsi="Verdana"/>
          <w:sz w:val="20"/>
          <w:szCs w:val="20"/>
        </w:rPr>
        <w:t xml:space="preserve"> </w:t>
      </w:r>
      <w:r w:rsidRPr="00347772">
        <w:rPr>
          <w:rFonts w:ascii="Verdana" w:hAnsi="Verdana"/>
          <w:sz w:val="20"/>
          <w:szCs w:val="20"/>
        </w:rPr>
        <w:t xml:space="preserve">zilla, </w:t>
      </w:r>
      <w:r w:rsidR="0089079C" w:rsidRPr="00347772">
        <w:rPr>
          <w:rFonts w:ascii="Verdana" w:hAnsi="Verdana"/>
          <w:sz w:val="20"/>
          <w:szCs w:val="20"/>
        </w:rPr>
        <w:t>GitHub</w:t>
      </w:r>
    </w:p>
    <w:p w14:paraId="2D32D0AB" w14:textId="77777777" w:rsidR="004662A5" w:rsidRPr="004662A5" w:rsidRDefault="004662A5" w:rsidP="004662A5"/>
    <w:p w14:paraId="117C09F7" w14:textId="77777777" w:rsidR="004C6FF9" w:rsidRDefault="004C6FF9" w:rsidP="00437A2C">
      <w:pPr>
        <w:pStyle w:val="Heading2"/>
        <w:jc w:val="both"/>
        <w:rPr>
          <w:rFonts w:ascii="Verdana" w:hAnsi="Verdana"/>
          <w:b/>
          <w:sz w:val="20"/>
        </w:rPr>
      </w:pPr>
    </w:p>
    <w:p w14:paraId="5E96F40A" w14:textId="77777777" w:rsidR="00437A2C" w:rsidRPr="00452867" w:rsidRDefault="00437A2C" w:rsidP="00437A2C">
      <w:pPr>
        <w:pStyle w:val="Heading2"/>
        <w:jc w:val="both"/>
        <w:rPr>
          <w:rFonts w:ascii="Verdana" w:hAnsi="Verdana"/>
          <w:b/>
          <w:sz w:val="20"/>
        </w:rPr>
      </w:pPr>
      <w:r>
        <w:rPr>
          <w:rFonts w:ascii="Verdana" w:hAnsi="Verdana"/>
          <w:b/>
          <w:sz w:val="20"/>
        </w:rPr>
        <w:t>Qualification</w:t>
      </w:r>
    </w:p>
    <w:p w14:paraId="601CFD05" w14:textId="77777777" w:rsidR="00437A2C" w:rsidRPr="006F48B1" w:rsidRDefault="00437A2C" w:rsidP="00437A2C">
      <w:pPr>
        <w:rPr>
          <w:rFonts w:ascii="Verdana" w:hAnsi="Verdana" w:cs="Arial"/>
          <w:sz w:val="20"/>
          <w:szCs w:val="20"/>
        </w:rPr>
      </w:pPr>
    </w:p>
    <w:p w14:paraId="53239D67" w14:textId="77777777" w:rsidR="00437A2C" w:rsidRDefault="00DA4333" w:rsidP="00437A2C">
      <w:pPr>
        <w:pStyle w:val="EducationBlock"/>
        <w:numPr>
          <w:ilvl w:val="0"/>
          <w:numId w:val="0"/>
        </w:numPr>
        <w:spacing w:after="0"/>
        <w:rPr>
          <w:rFonts w:cs="Arial"/>
          <w:szCs w:val="20"/>
          <w:lang w:eastAsia="ar-SA"/>
        </w:rPr>
      </w:pPr>
      <w:r>
        <w:rPr>
          <w:rFonts w:cs="Arial"/>
          <w:szCs w:val="20"/>
          <w:lang w:eastAsia="ar-SA"/>
        </w:rPr>
        <w:t xml:space="preserve">B.Tech </w:t>
      </w:r>
      <w:r w:rsidR="00437A2C" w:rsidRPr="006F48B1">
        <w:rPr>
          <w:rFonts w:cs="Arial"/>
          <w:szCs w:val="20"/>
          <w:lang w:eastAsia="ar-SA"/>
        </w:rPr>
        <w:t xml:space="preserve">in </w:t>
      </w:r>
      <w:r w:rsidR="00FB4F78">
        <w:rPr>
          <w:rFonts w:cs="Arial"/>
          <w:szCs w:val="20"/>
          <w:lang w:eastAsia="ar-SA"/>
        </w:rPr>
        <w:t>Computer Science</w:t>
      </w:r>
      <w:r w:rsidR="005B27EA">
        <w:rPr>
          <w:rFonts w:cs="Arial"/>
          <w:szCs w:val="20"/>
          <w:lang w:eastAsia="ar-SA"/>
        </w:rPr>
        <w:t xml:space="preserve">, </w:t>
      </w:r>
      <w:r>
        <w:rPr>
          <w:rFonts w:cs="Arial"/>
          <w:szCs w:val="20"/>
          <w:lang w:eastAsia="ar-SA"/>
        </w:rPr>
        <w:t>Amara</w:t>
      </w:r>
      <w:r w:rsidR="005B27EA">
        <w:rPr>
          <w:rFonts w:cs="Arial"/>
          <w:szCs w:val="20"/>
          <w:lang w:eastAsia="ar-SA"/>
        </w:rPr>
        <w:t xml:space="preserve"> </w:t>
      </w:r>
      <w:r>
        <w:rPr>
          <w:rFonts w:cs="Arial"/>
          <w:szCs w:val="20"/>
          <w:lang w:eastAsia="ar-SA"/>
        </w:rPr>
        <w:t xml:space="preserve">Institute </w:t>
      </w:r>
      <w:r w:rsidR="00972EDC">
        <w:rPr>
          <w:rFonts w:cs="Arial"/>
          <w:szCs w:val="20"/>
          <w:lang w:eastAsia="ar-SA"/>
        </w:rPr>
        <w:t>of E</w:t>
      </w:r>
      <w:r w:rsidR="00E40CD1">
        <w:rPr>
          <w:rFonts w:cs="Arial"/>
          <w:szCs w:val="20"/>
          <w:lang w:eastAsia="ar-SA"/>
        </w:rPr>
        <w:t>ngineering</w:t>
      </w:r>
      <w:r w:rsidRPr="00DA4333">
        <w:rPr>
          <w:rFonts w:cs="Arial"/>
          <w:szCs w:val="20"/>
          <w:lang w:eastAsia="ar-SA"/>
        </w:rPr>
        <w:t xml:space="preserve"> </w:t>
      </w:r>
      <w:r>
        <w:rPr>
          <w:rFonts w:cs="Arial"/>
          <w:szCs w:val="20"/>
          <w:lang w:eastAsia="ar-SA"/>
        </w:rPr>
        <w:t>&amp; Tech.</w:t>
      </w:r>
      <w:r w:rsidR="00437A2C">
        <w:rPr>
          <w:rFonts w:cs="Arial"/>
          <w:szCs w:val="20"/>
          <w:lang w:eastAsia="ar-SA"/>
        </w:rPr>
        <w:t xml:space="preserve">, </w:t>
      </w:r>
      <w:r>
        <w:rPr>
          <w:rFonts w:cs="Arial"/>
          <w:szCs w:val="20"/>
          <w:lang w:eastAsia="ar-SA"/>
        </w:rPr>
        <w:t>JNTUK</w:t>
      </w:r>
      <w:r w:rsidR="00437A2C">
        <w:rPr>
          <w:rFonts w:cs="Arial"/>
          <w:szCs w:val="20"/>
          <w:lang w:eastAsia="ar-SA"/>
        </w:rPr>
        <w:t xml:space="preserve"> University - </w:t>
      </w:r>
      <w:r>
        <w:rPr>
          <w:rFonts w:cs="Arial"/>
          <w:szCs w:val="20"/>
          <w:lang w:eastAsia="ar-SA"/>
        </w:rPr>
        <w:t>Narasaraopet</w:t>
      </w:r>
      <w:r w:rsidR="00FB4F78">
        <w:rPr>
          <w:rFonts w:cs="Arial"/>
          <w:szCs w:val="20"/>
          <w:lang w:eastAsia="ar-SA"/>
        </w:rPr>
        <w:t>, India, 201</w:t>
      </w:r>
      <w:r>
        <w:rPr>
          <w:rFonts w:cs="Arial"/>
          <w:szCs w:val="20"/>
          <w:lang w:eastAsia="ar-SA"/>
        </w:rPr>
        <w:t>2</w:t>
      </w:r>
      <w:r w:rsidR="00437A2C">
        <w:rPr>
          <w:rFonts w:cs="Arial"/>
          <w:szCs w:val="20"/>
          <w:lang w:eastAsia="ar-SA"/>
        </w:rPr>
        <w:t>.</w:t>
      </w:r>
    </w:p>
    <w:p w14:paraId="185A6A89" w14:textId="77777777" w:rsidR="005A2C38" w:rsidRPr="006F48B1" w:rsidRDefault="005A2C38" w:rsidP="00437A2C">
      <w:pPr>
        <w:pStyle w:val="EducationBlock"/>
        <w:numPr>
          <w:ilvl w:val="0"/>
          <w:numId w:val="0"/>
        </w:numPr>
        <w:spacing w:after="0"/>
        <w:rPr>
          <w:rFonts w:cs="Arial"/>
          <w:szCs w:val="20"/>
          <w:lang w:eastAsia="ar-SA"/>
        </w:rPr>
      </w:pPr>
    </w:p>
    <w:p w14:paraId="5FB5D5BF" w14:textId="77777777" w:rsidR="00A56AF0" w:rsidRDefault="003E27FC" w:rsidP="00A56AF0">
      <w:pPr>
        <w:pStyle w:val="HeaderLine"/>
        <w:ind w:left="0"/>
      </w:pPr>
      <w:r>
        <w:t>Projects</w:t>
      </w:r>
    </w:p>
    <w:p w14:paraId="5DD5E144" w14:textId="77777777" w:rsidR="00364949" w:rsidRDefault="00364949" w:rsidP="0033727A">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Incipio projects </w:t>
      </w:r>
    </w:p>
    <w:p w14:paraId="55FA9822" w14:textId="1BAFBEF0" w:rsidR="00364949" w:rsidRPr="00F84E26" w:rsidRDefault="00364949" w:rsidP="00364949">
      <w:pPr>
        <w:rPr>
          <w:rFonts w:ascii="Verdana" w:hAnsi="Verdana" w:cs="Arial"/>
          <w:sz w:val="20"/>
          <w:szCs w:val="20"/>
        </w:rPr>
      </w:pPr>
      <w:bookmarkStart w:id="0" w:name="_GoBack"/>
      <w:bookmarkEnd w:id="0"/>
      <w:r w:rsidRPr="00F84E26">
        <w:rPr>
          <w:rFonts w:ascii="Verdana" w:hAnsi="Verdana" w:cs="Arial"/>
          <w:sz w:val="20"/>
          <w:szCs w:val="20"/>
        </w:rPr>
        <w:t>Tools           </w:t>
      </w:r>
      <w:r w:rsidRPr="00F84E26">
        <w:rPr>
          <w:rFonts w:ascii="Verdana" w:hAnsi="Verdana" w:cs="Arial"/>
          <w:sz w:val="20"/>
          <w:szCs w:val="20"/>
        </w:rPr>
        <w:tab/>
        <w:t xml:space="preserve">         : CSS, HTML, JavaScript, Jquery, </w:t>
      </w:r>
      <w:r>
        <w:rPr>
          <w:rFonts w:ascii="Verdana" w:hAnsi="Verdana" w:cs="Arial"/>
          <w:sz w:val="20"/>
          <w:szCs w:val="20"/>
        </w:rPr>
        <w:t xml:space="preserve">AJAX, </w:t>
      </w:r>
      <w:r w:rsidRPr="00F84E26">
        <w:rPr>
          <w:rFonts w:ascii="Verdana" w:hAnsi="Verdana" w:cs="Arial"/>
          <w:sz w:val="20"/>
          <w:szCs w:val="20"/>
        </w:rPr>
        <w:t>Mysq</w:t>
      </w:r>
      <w:r>
        <w:rPr>
          <w:rFonts w:ascii="Verdana" w:hAnsi="Verdana" w:cs="Arial"/>
          <w:sz w:val="20"/>
          <w:szCs w:val="20"/>
        </w:rPr>
        <w:t xml:space="preserve">l, PHP </w:t>
      </w:r>
      <w:r w:rsidR="0089079C">
        <w:rPr>
          <w:rFonts w:ascii="Verdana" w:hAnsi="Verdana" w:cs="Arial"/>
          <w:sz w:val="20"/>
          <w:szCs w:val="20"/>
        </w:rPr>
        <w:t>Custom Framework</w:t>
      </w:r>
    </w:p>
    <w:p w14:paraId="09AB41DF" w14:textId="77777777" w:rsidR="00364949" w:rsidRDefault="00364949" w:rsidP="00364949">
      <w:pPr>
        <w:widowControl w:val="0"/>
        <w:autoSpaceDE w:val="0"/>
        <w:jc w:val="both"/>
        <w:rPr>
          <w:rFonts w:ascii="Verdana" w:hAnsi="Verdana" w:cs="Arial"/>
          <w:sz w:val="20"/>
          <w:szCs w:val="20"/>
        </w:rPr>
      </w:pPr>
      <w:r>
        <w:rPr>
          <w:rFonts w:ascii="Verdana" w:hAnsi="Verdana" w:cs="Arial"/>
          <w:sz w:val="20"/>
          <w:szCs w:val="20"/>
        </w:rPr>
        <w:t xml:space="preserve">Backend               </w:t>
      </w:r>
      <w:proofErr w:type="gramStart"/>
      <w:r>
        <w:rPr>
          <w:rFonts w:ascii="Verdana" w:hAnsi="Verdana" w:cs="Arial"/>
          <w:sz w:val="20"/>
          <w:szCs w:val="20"/>
        </w:rPr>
        <w:t xml:space="preserve">  </w:t>
      </w:r>
      <w:r w:rsidRPr="00F84E26">
        <w:rPr>
          <w:rFonts w:ascii="Verdana" w:hAnsi="Verdana" w:cs="Arial"/>
          <w:sz w:val="20"/>
          <w:szCs w:val="20"/>
        </w:rPr>
        <w:t>:</w:t>
      </w:r>
      <w:proofErr w:type="gramEnd"/>
      <w:r w:rsidRPr="00F84E26">
        <w:rPr>
          <w:rFonts w:ascii="Verdana" w:hAnsi="Verdana" w:cs="Arial"/>
          <w:sz w:val="20"/>
          <w:szCs w:val="20"/>
        </w:rPr>
        <w:t xml:space="preserve"> MySQL</w:t>
      </w:r>
    </w:p>
    <w:p w14:paraId="0A0AC29C" w14:textId="77777777" w:rsidR="00364949" w:rsidRDefault="00364949" w:rsidP="00364949">
      <w:pPr>
        <w:widowControl w:val="0"/>
        <w:autoSpaceDE w:val="0"/>
        <w:jc w:val="both"/>
        <w:rPr>
          <w:rFonts w:ascii="Verdana" w:hAnsi="Verdana" w:cs="Arial"/>
          <w:sz w:val="20"/>
          <w:szCs w:val="20"/>
        </w:rPr>
      </w:pPr>
    </w:p>
    <w:p w14:paraId="59D88FCB" w14:textId="77777777" w:rsidR="00364949" w:rsidRDefault="00364949" w:rsidP="00364949">
      <w:pPr>
        <w:widowControl w:val="0"/>
        <w:autoSpaceDE w:val="0"/>
        <w:jc w:val="both"/>
        <w:rPr>
          <w:rFonts w:ascii="Verdana" w:hAnsi="Verdana" w:cs="Arial"/>
          <w:sz w:val="20"/>
          <w:szCs w:val="20"/>
        </w:rPr>
      </w:pPr>
      <w:r>
        <w:rPr>
          <w:rFonts w:ascii="Verdana" w:hAnsi="Verdana" w:cs="Arial"/>
          <w:sz w:val="20"/>
          <w:szCs w:val="20"/>
        </w:rPr>
        <w:t xml:space="preserve">Description    </w:t>
      </w:r>
    </w:p>
    <w:p w14:paraId="641156A1" w14:textId="10A85003" w:rsidR="00364949" w:rsidRPr="00F10E60" w:rsidRDefault="00364949" w:rsidP="00364949">
      <w:pPr>
        <w:widowControl w:val="0"/>
        <w:autoSpaceDE w:val="0"/>
        <w:jc w:val="both"/>
        <w:rPr>
          <w:rFonts w:ascii="Verdana" w:hAnsi="Verdana"/>
          <w:b/>
          <w:bCs/>
          <w:color w:val="000000" w:themeColor="text1"/>
          <w:sz w:val="20"/>
          <w:szCs w:val="20"/>
          <w:lang w:eastAsia="en-US"/>
        </w:rPr>
      </w:pPr>
      <w:r w:rsidRPr="00F10E60">
        <w:rPr>
          <w:rFonts w:ascii="Verdana" w:hAnsi="Verdana" w:cs="Arial"/>
          <w:color w:val="000000" w:themeColor="text1"/>
          <w:sz w:val="20"/>
          <w:szCs w:val="20"/>
        </w:rPr>
        <w:t xml:space="preserve">           </w:t>
      </w:r>
      <w:r w:rsidR="00F10E60" w:rsidRPr="00F10E60">
        <w:rPr>
          <w:rFonts w:ascii="Verdana" w:hAnsi="Verdana"/>
          <w:color w:val="000000" w:themeColor="text1"/>
          <w:sz w:val="20"/>
          <w:szCs w:val="20"/>
          <w:shd w:val="clear" w:color="auto" w:fill="FFFFFF"/>
        </w:rPr>
        <w:t>Incipio® is a Southern California based designer and manufacturer of award winning mobile device accessories.</w:t>
      </w:r>
      <w:r w:rsidR="00F10E60">
        <w:rPr>
          <w:rFonts w:ascii="Verdana" w:hAnsi="Verdana"/>
          <w:color w:val="000000" w:themeColor="text1"/>
          <w:sz w:val="20"/>
          <w:szCs w:val="20"/>
        </w:rPr>
        <w:t xml:space="preserve"> I worked as PHP developer and maintain multiple support portals related to the Incipio and their </w:t>
      </w:r>
      <w:r w:rsidR="00D76AFF">
        <w:rPr>
          <w:rFonts w:ascii="Verdana" w:hAnsi="Verdana"/>
          <w:color w:val="000000" w:themeColor="text1"/>
          <w:sz w:val="20"/>
          <w:szCs w:val="20"/>
        </w:rPr>
        <w:t xml:space="preserve">multiple </w:t>
      </w:r>
      <w:r w:rsidR="00F10E60">
        <w:rPr>
          <w:rFonts w:ascii="Verdana" w:hAnsi="Verdana"/>
          <w:color w:val="000000" w:themeColor="text1"/>
          <w:sz w:val="20"/>
          <w:szCs w:val="20"/>
        </w:rPr>
        <w:t xml:space="preserve">sub-brands. </w:t>
      </w:r>
    </w:p>
    <w:p w14:paraId="0835504F" w14:textId="77777777" w:rsidR="00364949" w:rsidRDefault="00364949" w:rsidP="0033727A">
      <w:pPr>
        <w:widowControl w:val="0"/>
        <w:autoSpaceDE w:val="0"/>
        <w:jc w:val="both"/>
        <w:rPr>
          <w:rFonts w:ascii="Verdana" w:hAnsi="Verdana"/>
          <w:b/>
          <w:bCs/>
          <w:sz w:val="20"/>
          <w:szCs w:val="20"/>
          <w:lang w:eastAsia="en-US"/>
        </w:rPr>
      </w:pPr>
    </w:p>
    <w:p w14:paraId="005696CF" w14:textId="77777777" w:rsidR="0033727A" w:rsidRDefault="00FC3FB3" w:rsidP="0033727A">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w:t>
      </w:r>
      <w:r w:rsidR="000B0105">
        <w:rPr>
          <w:rFonts w:ascii="Verdana" w:hAnsi="Verdana"/>
          <w:b/>
          <w:bCs/>
          <w:sz w:val="20"/>
          <w:szCs w:val="20"/>
          <w:lang w:eastAsia="en-US"/>
        </w:rPr>
        <w:t>PriceFYI</w:t>
      </w:r>
      <w:r w:rsidR="0033727A">
        <w:rPr>
          <w:rFonts w:ascii="Verdana" w:hAnsi="Verdana"/>
          <w:b/>
          <w:bCs/>
          <w:sz w:val="20"/>
          <w:szCs w:val="20"/>
          <w:lang w:eastAsia="en-US"/>
        </w:rPr>
        <w:t xml:space="preserve"> </w:t>
      </w:r>
      <w:r w:rsidR="000B0105">
        <w:rPr>
          <w:rFonts w:ascii="Verdana" w:hAnsi="Verdana"/>
          <w:b/>
          <w:bCs/>
          <w:sz w:val="20"/>
          <w:szCs w:val="20"/>
          <w:lang w:eastAsia="en-US"/>
        </w:rPr>
        <w:t>Price Comparing W</w:t>
      </w:r>
      <w:r w:rsidR="0033727A">
        <w:rPr>
          <w:rFonts w:ascii="Verdana" w:hAnsi="Verdana"/>
          <w:b/>
          <w:bCs/>
          <w:sz w:val="20"/>
          <w:szCs w:val="20"/>
          <w:lang w:eastAsia="en-US"/>
        </w:rPr>
        <w:t>ebsite</w:t>
      </w:r>
    </w:p>
    <w:p w14:paraId="14E427D8" w14:textId="77777777" w:rsidR="0033727A" w:rsidRDefault="0033727A" w:rsidP="0033727A">
      <w:pPr>
        <w:widowControl w:val="0"/>
        <w:autoSpaceDE w:val="0"/>
        <w:ind w:left="360"/>
        <w:jc w:val="both"/>
        <w:rPr>
          <w:rFonts w:ascii="Arial" w:hAnsi="Arial" w:cs="Arial"/>
          <w:color w:val="000000"/>
          <w:sz w:val="22"/>
          <w:szCs w:val="22"/>
        </w:rPr>
      </w:pPr>
    </w:p>
    <w:p w14:paraId="0FD93621" w14:textId="77777777" w:rsidR="0033727A" w:rsidRPr="00F84E26" w:rsidRDefault="0033727A" w:rsidP="0033727A">
      <w:pPr>
        <w:widowControl w:val="0"/>
        <w:autoSpaceDE w:val="0"/>
        <w:jc w:val="both"/>
        <w:rPr>
          <w:rFonts w:ascii="Verdana" w:hAnsi="Verdana" w:cs="Arial"/>
          <w:sz w:val="20"/>
          <w:szCs w:val="20"/>
        </w:rPr>
      </w:pPr>
      <w:r>
        <w:rPr>
          <w:rFonts w:ascii="Verdana" w:hAnsi="Verdana" w:cs="Arial"/>
          <w:sz w:val="20"/>
          <w:szCs w:val="20"/>
        </w:rPr>
        <w:t>Project Duration      : 3</w:t>
      </w:r>
      <w:r w:rsidRPr="00F84E26">
        <w:rPr>
          <w:rFonts w:ascii="Verdana" w:hAnsi="Verdana" w:cs="Arial"/>
          <w:sz w:val="20"/>
          <w:szCs w:val="20"/>
        </w:rPr>
        <w:t xml:space="preserve"> Months </w:t>
      </w:r>
    </w:p>
    <w:p w14:paraId="1AFE5BBA" w14:textId="77777777" w:rsidR="0033727A" w:rsidRPr="00F84E26" w:rsidRDefault="0033727A" w:rsidP="0033727A">
      <w:pPr>
        <w:rPr>
          <w:rFonts w:ascii="Verdana" w:hAnsi="Verdana" w:cs="Arial"/>
          <w:sz w:val="20"/>
          <w:szCs w:val="20"/>
        </w:rPr>
      </w:pPr>
      <w:r w:rsidRPr="00F84E26">
        <w:rPr>
          <w:rFonts w:ascii="Verdana" w:hAnsi="Verdana" w:cs="Arial"/>
          <w:sz w:val="20"/>
          <w:szCs w:val="20"/>
        </w:rPr>
        <w:t>Tools           </w:t>
      </w:r>
      <w:r w:rsidRPr="00F84E26">
        <w:rPr>
          <w:rFonts w:ascii="Verdana" w:hAnsi="Verdana" w:cs="Arial"/>
          <w:sz w:val="20"/>
          <w:szCs w:val="20"/>
        </w:rPr>
        <w:tab/>
        <w:t xml:space="preserve">       </w:t>
      </w:r>
      <w:proofErr w:type="gramStart"/>
      <w:r w:rsidRPr="00F84E26">
        <w:rPr>
          <w:rFonts w:ascii="Verdana" w:hAnsi="Verdana" w:cs="Arial"/>
          <w:sz w:val="20"/>
          <w:szCs w:val="20"/>
        </w:rPr>
        <w:t xml:space="preserve">  :</w:t>
      </w:r>
      <w:proofErr w:type="gramEnd"/>
      <w:r w:rsidRPr="00F84E26">
        <w:rPr>
          <w:rFonts w:ascii="Verdana" w:hAnsi="Verdana" w:cs="Arial"/>
          <w:sz w:val="20"/>
          <w:szCs w:val="20"/>
        </w:rPr>
        <w:t xml:space="preserve"> CSS, HTML, JavaScript, Jquery, </w:t>
      </w:r>
      <w:r>
        <w:rPr>
          <w:rFonts w:ascii="Verdana" w:hAnsi="Verdana" w:cs="Arial"/>
          <w:sz w:val="20"/>
          <w:szCs w:val="20"/>
        </w:rPr>
        <w:t xml:space="preserve">AJAX, </w:t>
      </w:r>
      <w:r w:rsidRPr="00F84E26">
        <w:rPr>
          <w:rFonts w:ascii="Verdana" w:hAnsi="Verdana" w:cs="Arial"/>
          <w:sz w:val="20"/>
          <w:szCs w:val="20"/>
        </w:rPr>
        <w:t>Mysq</w:t>
      </w:r>
      <w:r>
        <w:rPr>
          <w:rFonts w:ascii="Verdana" w:hAnsi="Verdana" w:cs="Arial"/>
          <w:sz w:val="20"/>
          <w:szCs w:val="20"/>
        </w:rPr>
        <w:t>l, PHP , Angular JS</w:t>
      </w:r>
    </w:p>
    <w:p w14:paraId="2B119C09" w14:textId="77777777" w:rsidR="0033727A" w:rsidRPr="00F84E26" w:rsidRDefault="0033727A" w:rsidP="0033727A">
      <w:pPr>
        <w:widowControl w:val="0"/>
        <w:autoSpaceDE w:val="0"/>
        <w:jc w:val="both"/>
        <w:rPr>
          <w:rFonts w:ascii="Verdana" w:hAnsi="Verdana" w:cs="Arial"/>
          <w:sz w:val="20"/>
          <w:szCs w:val="20"/>
        </w:rPr>
      </w:pPr>
      <w:r>
        <w:rPr>
          <w:rFonts w:ascii="Verdana" w:hAnsi="Verdana" w:cs="Arial"/>
          <w:sz w:val="20"/>
          <w:szCs w:val="20"/>
        </w:rPr>
        <w:t xml:space="preserve">Backend                </w:t>
      </w:r>
      <w:r w:rsidRPr="00F84E26">
        <w:rPr>
          <w:rFonts w:ascii="Verdana" w:hAnsi="Verdana" w:cs="Arial"/>
          <w:sz w:val="20"/>
          <w:szCs w:val="20"/>
        </w:rPr>
        <w:t xml:space="preserve">: </w:t>
      </w:r>
      <w:r w:rsidR="00FC3FB3" w:rsidRPr="00F84E26">
        <w:rPr>
          <w:rFonts w:ascii="Verdana" w:hAnsi="Verdana" w:cs="Arial"/>
          <w:sz w:val="20"/>
          <w:szCs w:val="20"/>
        </w:rPr>
        <w:t>MySQL</w:t>
      </w:r>
      <w:r w:rsidRPr="00F84E26">
        <w:rPr>
          <w:rFonts w:ascii="Verdana" w:hAnsi="Verdana" w:cs="Arial"/>
          <w:sz w:val="20"/>
          <w:szCs w:val="20"/>
        </w:rPr>
        <w:t xml:space="preserve"> </w:t>
      </w:r>
    </w:p>
    <w:p w14:paraId="5D9BCA6D" w14:textId="77777777" w:rsidR="0033727A" w:rsidRPr="00F84E26" w:rsidRDefault="0033727A" w:rsidP="0033727A">
      <w:pPr>
        <w:rPr>
          <w:rFonts w:ascii="Verdana" w:hAnsi="Verdana" w:cs="Arial"/>
          <w:sz w:val="20"/>
          <w:szCs w:val="20"/>
        </w:rPr>
      </w:pPr>
      <w:r w:rsidRPr="00F84E26">
        <w:rPr>
          <w:rFonts w:ascii="Verdana" w:hAnsi="Verdana" w:cs="Arial"/>
          <w:sz w:val="20"/>
          <w:szCs w:val="20"/>
        </w:rPr>
        <w:t>Website</w:t>
      </w:r>
      <w:r w:rsidRPr="00F84E26">
        <w:rPr>
          <w:rFonts w:ascii="Verdana" w:hAnsi="Verdana" w:cs="Arial"/>
          <w:sz w:val="20"/>
          <w:szCs w:val="20"/>
        </w:rPr>
        <w:tab/>
        <w:t xml:space="preserve">         : </w:t>
      </w:r>
      <w:hyperlink r:id="rId7" w:history="1">
        <w:r w:rsidRPr="0033727A">
          <w:rPr>
            <w:rStyle w:val="Hyperlink"/>
          </w:rPr>
          <w:t>http://www.pricefyi.com/</w:t>
        </w:r>
      </w:hyperlink>
    </w:p>
    <w:p w14:paraId="3CB1AA8A" w14:textId="77777777" w:rsidR="0033727A" w:rsidRPr="00576E67" w:rsidRDefault="0033727A" w:rsidP="0033727A">
      <w:pPr>
        <w:pStyle w:val="Heading2"/>
        <w:jc w:val="both"/>
      </w:pPr>
      <w:r>
        <w:rPr>
          <w:rFonts w:ascii="Verdana" w:hAnsi="Verdana" w:cs="Arial"/>
          <w:sz w:val="20"/>
        </w:rPr>
        <w:t>Description  </w:t>
      </w:r>
      <w:r>
        <w:rPr>
          <w:rFonts w:ascii="Verdana" w:hAnsi="Verdana" w:cs="Arial"/>
          <w:sz w:val="20"/>
        </w:rPr>
        <w:tab/>
        <w:t xml:space="preserve">        </w:t>
      </w:r>
      <w:r w:rsidRPr="00F84E26">
        <w:rPr>
          <w:rFonts w:ascii="Verdana" w:hAnsi="Verdana" w:cs="Arial"/>
          <w:sz w:val="20"/>
        </w:rPr>
        <w:t xml:space="preserve">: </w:t>
      </w:r>
    </w:p>
    <w:p w14:paraId="06E83C0A" w14:textId="77777777" w:rsidR="0033727A" w:rsidRDefault="0033727A" w:rsidP="0033727A">
      <w:pPr>
        <w:rPr>
          <w:rFonts w:ascii="Verdana" w:hAnsi="Verdana"/>
          <w:color w:val="333333"/>
          <w:sz w:val="20"/>
          <w:szCs w:val="20"/>
          <w:shd w:val="clear" w:color="auto" w:fill="FFFFFF"/>
        </w:rPr>
      </w:pPr>
      <w:r w:rsidRPr="00245A02">
        <w:rPr>
          <w:rFonts w:ascii="Microsoft New Tai Lue" w:hAnsi="Microsoft New Tai Lue" w:cs="Microsoft New Tai Lue"/>
          <w:sz w:val="20"/>
          <w:szCs w:val="20"/>
        </w:rPr>
        <w:t xml:space="preserve">        </w:t>
      </w:r>
      <w:r w:rsidRPr="0033727A">
        <w:rPr>
          <w:rFonts w:ascii="Verdana" w:hAnsi="Verdana" w:cs="Microsoft New Tai Lue"/>
          <w:sz w:val="20"/>
          <w:szCs w:val="20"/>
        </w:rPr>
        <w:t xml:space="preserve">  </w:t>
      </w:r>
      <w:r w:rsidRPr="0033727A">
        <w:rPr>
          <w:rFonts w:ascii="Verdana" w:hAnsi="Verdana"/>
          <w:color w:val="333333"/>
          <w:sz w:val="20"/>
          <w:szCs w:val="20"/>
          <w:shd w:val="clear" w:color="auto" w:fill="FFFFFF"/>
        </w:rPr>
        <w:t>PriceFYI</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is aimed to deliver the best online shopping experience to customers. With the advent of multiple online shopping sites, it has thus far become a tough job for most of the online buyers to select the right place to make online purchases from. To aid the confused buyers, “</w:t>
      </w:r>
      <w:proofErr w:type="spellStart"/>
      <w:r w:rsidRPr="0033727A">
        <w:rPr>
          <w:rFonts w:ascii="Verdana" w:hAnsi="Verdana"/>
          <w:color w:val="333333"/>
          <w:sz w:val="20"/>
          <w:szCs w:val="20"/>
          <w:shd w:val="clear" w:color="auto" w:fill="FFFFFF"/>
        </w:rPr>
        <w:t>Apik</w:t>
      </w:r>
      <w:proofErr w:type="spellEnd"/>
      <w:r w:rsidRPr="0033727A">
        <w:rPr>
          <w:rFonts w:ascii="Verdana" w:hAnsi="Verdana"/>
          <w:color w:val="333333"/>
          <w:sz w:val="20"/>
          <w:szCs w:val="20"/>
          <w:shd w:val="clear" w:color="auto" w:fill="FFFFFF"/>
        </w:rPr>
        <w:t xml:space="preserve"> Digital Designers” has unlocked its umbrella of customer service oriented products, releasing its first feature –</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PriceFYI. Creating a new benchmark in online price comparisons,</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PriceFYI</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 xml:space="preserve">stretches its core feature of comparing </w:t>
      </w:r>
      <w:r w:rsidRPr="00525831">
        <w:rPr>
          <w:rFonts w:ascii="Verdana" w:hAnsi="Verdana"/>
          <w:color w:val="333333"/>
          <w:sz w:val="20"/>
          <w:szCs w:val="20"/>
          <w:shd w:val="clear" w:color="auto" w:fill="FFFFFF"/>
        </w:rPr>
        <w:t>prices to a wide range of product categories, not limiting to just electronics or mobiles. This website helps find price comparisons for clothing, accessories, books, baby supplies, personal care and hygiene, gaming, media and much more besides covering the same for mobiles, tablets, laptops, desktops, cameras and appliances.</w:t>
      </w:r>
      <w:r w:rsidR="00525831" w:rsidRPr="00525831">
        <w:rPr>
          <w:rFonts w:ascii="Verdana" w:hAnsi="Verdana"/>
          <w:color w:val="333333"/>
          <w:sz w:val="20"/>
          <w:szCs w:val="20"/>
          <w:shd w:val="clear" w:color="auto" w:fill="FFFFFF"/>
        </w:rPr>
        <w:t xml:space="preserve"> Products on</w:t>
      </w:r>
      <w:r w:rsidR="00525831" w:rsidRPr="00525831">
        <w:rPr>
          <w:rStyle w:val="apple-converted-space"/>
          <w:rFonts w:ascii="Verdana" w:hAnsi="Verdana"/>
          <w:color w:val="333333"/>
          <w:sz w:val="20"/>
          <w:szCs w:val="20"/>
          <w:shd w:val="clear" w:color="auto" w:fill="FFFFFF"/>
        </w:rPr>
        <w:t> </w:t>
      </w:r>
      <w:r w:rsidR="00525831" w:rsidRPr="00525831">
        <w:rPr>
          <w:rFonts w:ascii="Verdana" w:hAnsi="Verdana"/>
          <w:color w:val="333333"/>
          <w:sz w:val="20"/>
          <w:szCs w:val="20"/>
          <w:shd w:val="clear" w:color="auto" w:fill="FFFFFF"/>
        </w:rPr>
        <w:t>PriceFYI</w:t>
      </w:r>
      <w:r w:rsidR="00525831" w:rsidRPr="00525831">
        <w:rPr>
          <w:rStyle w:val="apple-converted-space"/>
          <w:rFonts w:ascii="Verdana" w:hAnsi="Verdana"/>
          <w:color w:val="333333"/>
          <w:sz w:val="20"/>
          <w:szCs w:val="20"/>
          <w:shd w:val="clear" w:color="auto" w:fill="FFFFFF"/>
        </w:rPr>
        <w:t> </w:t>
      </w:r>
      <w:r w:rsidR="00525831" w:rsidRPr="00525831">
        <w:rPr>
          <w:rFonts w:ascii="Verdana" w:hAnsi="Verdana"/>
          <w:color w:val="333333"/>
          <w:sz w:val="20"/>
          <w:szCs w:val="20"/>
          <w:shd w:val="clear" w:color="auto" w:fill="FFFFFF"/>
        </w:rPr>
        <w:t xml:space="preserve">are integrated from Amazon, Flipkart, Snapdeal, </w:t>
      </w:r>
      <w:proofErr w:type="spellStart"/>
      <w:r w:rsidR="00525831" w:rsidRPr="00525831">
        <w:rPr>
          <w:rFonts w:ascii="Verdana" w:hAnsi="Verdana"/>
          <w:color w:val="333333"/>
          <w:sz w:val="20"/>
          <w:szCs w:val="20"/>
          <w:shd w:val="clear" w:color="auto" w:fill="FFFFFF"/>
        </w:rPr>
        <w:t>Shopclues</w:t>
      </w:r>
      <w:proofErr w:type="spellEnd"/>
      <w:r w:rsidR="00525831" w:rsidRPr="00525831">
        <w:rPr>
          <w:rFonts w:ascii="Verdana" w:hAnsi="Verdana"/>
          <w:color w:val="333333"/>
          <w:sz w:val="20"/>
          <w:szCs w:val="20"/>
          <w:shd w:val="clear" w:color="auto" w:fill="FFFFFF"/>
        </w:rPr>
        <w:t>, eBay, Paytm, Rediff, Homeshop18 and many more popular online stores.</w:t>
      </w:r>
    </w:p>
    <w:p w14:paraId="1653FF30" w14:textId="77777777" w:rsidR="00CC6420" w:rsidRDefault="00CC6420" w:rsidP="0033727A">
      <w:pPr>
        <w:rPr>
          <w:rFonts w:ascii="Verdana" w:hAnsi="Verdana"/>
          <w:color w:val="333333"/>
          <w:sz w:val="20"/>
          <w:szCs w:val="20"/>
          <w:shd w:val="clear" w:color="auto" w:fill="FFFFFF"/>
        </w:rPr>
      </w:pPr>
    </w:p>
    <w:p w14:paraId="2F7186B7" w14:textId="77777777" w:rsidR="00CC6420" w:rsidRPr="0051529A" w:rsidRDefault="00CC6420" w:rsidP="00CC6420">
      <w:pPr>
        <w:widowControl w:val="0"/>
        <w:autoSpaceDE w:val="0"/>
        <w:jc w:val="both"/>
        <w:rPr>
          <w:rFonts w:ascii="Verdana" w:hAnsi="Verdana" w:cs="Arial"/>
          <w:b/>
          <w:bCs/>
          <w:sz w:val="16"/>
          <w:szCs w:val="16"/>
          <w:lang w:val="en-IN" w:eastAsia="en-US" w:bidi="te-IN"/>
        </w:rPr>
      </w:pPr>
      <w:r w:rsidRPr="0051529A">
        <w:rPr>
          <w:rFonts w:ascii="Verdana" w:hAnsi="Verdana"/>
          <w:b/>
          <w:bCs/>
          <w:sz w:val="16"/>
          <w:szCs w:val="16"/>
          <w:lang w:eastAsia="en-US"/>
        </w:rPr>
        <w:t xml:space="preserve">Role &amp; </w:t>
      </w:r>
      <w:r w:rsidRPr="0051529A">
        <w:rPr>
          <w:rFonts w:ascii="Verdana" w:hAnsi="Verdana" w:cs="Arial"/>
          <w:b/>
          <w:bCs/>
          <w:sz w:val="16"/>
          <w:szCs w:val="16"/>
          <w:lang w:val="en-IN" w:eastAsia="en-US" w:bidi="te-IN"/>
        </w:rPr>
        <w:t>Responsibilities:</w:t>
      </w:r>
    </w:p>
    <w:p w14:paraId="3149EFC0" w14:textId="77777777" w:rsidR="00CC6420" w:rsidRPr="0033727A" w:rsidRDefault="00CC6420" w:rsidP="0033727A">
      <w:pPr>
        <w:rPr>
          <w:rFonts w:ascii="Verdana" w:hAnsi="Verdana"/>
          <w:sz w:val="20"/>
          <w:szCs w:val="20"/>
          <w:lang w:val="en-IN" w:eastAsia="en-IN"/>
        </w:rPr>
      </w:pPr>
    </w:p>
    <w:p w14:paraId="7C7F6759" w14:textId="77777777" w:rsidR="0033727A" w:rsidRDefault="0033727A" w:rsidP="00E36078">
      <w:pPr>
        <w:widowControl w:val="0"/>
        <w:autoSpaceDE w:val="0"/>
        <w:jc w:val="both"/>
        <w:rPr>
          <w:rFonts w:ascii="Verdana" w:hAnsi="Verdana"/>
          <w:b/>
          <w:bCs/>
          <w:sz w:val="20"/>
          <w:szCs w:val="20"/>
          <w:lang w:eastAsia="en-US"/>
        </w:rPr>
      </w:pPr>
    </w:p>
    <w:p w14:paraId="3EACAFED"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 xml:space="preserve">Updating the site by adding new features. </w:t>
      </w:r>
    </w:p>
    <w:p w14:paraId="01E5F4D6"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Identifying technical errors that may occur due to bugs in the code.</w:t>
      </w:r>
    </w:p>
    <w:p w14:paraId="6DEE7222"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Preliminary testing the site to make sure that it is functioning properly.</w:t>
      </w:r>
    </w:p>
    <w:p w14:paraId="6F9D6BA0"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Deliver appropriate leadership and maintain the page layout and show characteristics for the client websites.</w:t>
      </w:r>
    </w:p>
    <w:p w14:paraId="0536D1D7"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Build up contents according to client requirement.</w:t>
      </w:r>
    </w:p>
    <w:p w14:paraId="231CCA32" w14:textId="77777777" w:rsidR="0033727A" w:rsidRDefault="0033727A" w:rsidP="00E36078">
      <w:pPr>
        <w:widowControl w:val="0"/>
        <w:autoSpaceDE w:val="0"/>
        <w:jc w:val="both"/>
        <w:rPr>
          <w:rFonts w:ascii="Verdana" w:hAnsi="Verdana"/>
          <w:b/>
          <w:bCs/>
          <w:sz w:val="20"/>
          <w:szCs w:val="20"/>
          <w:lang w:eastAsia="en-US"/>
        </w:rPr>
      </w:pPr>
    </w:p>
    <w:p w14:paraId="2285B6A2" w14:textId="77777777" w:rsidR="00AE699E" w:rsidRDefault="00FC3FB3" w:rsidP="00E36078">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w:t>
      </w:r>
      <w:proofErr w:type="spellStart"/>
      <w:r>
        <w:rPr>
          <w:rFonts w:ascii="Verdana" w:hAnsi="Verdana"/>
          <w:b/>
          <w:bCs/>
          <w:sz w:val="20"/>
          <w:szCs w:val="20"/>
          <w:lang w:eastAsia="en-US"/>
        </w:rPr>
        <w:t>SundayK</w:t>
      </w:r>
      <w:r w:rsidR="003E27FC">
        <w:rPr>
          <w:rFonts w:ascii="Verdana" w:hAnsi="Verdana"/>
          <w:b/>
          <w:bCs/>
          <w:sz w:val="20"/>
          <w:szCs w:val="20"/>
          <w:lang w:eastAsia="en-US"/>
        </w:rPr>
        <w:t>art</w:t>
      </w:r>
      <w:proofErr w:type="spellEnd"/>
      <w:r w:rsidR="003E27FC">
        <w:rPr>
          <w:rFonts w:ascii="Verdana" w:hAnsi="Verdana"/>
          <w:b/>
          <w:bCs/>
          <w:sz w:val="20"/>
          <w:szCs w:val="20"/>
          <w:lang w:eastAsia="en-US"/>
        </w:rPr>
        <w:t xml:space="preserve"> e-commerce website</w:t>
      </w:r>
    </w:p>
    <w:p w14:paraId="7EBC2FDA" w14:textId="77777777" w:rsidR="00E36078" w:rsidRDefault="00E36078" w:rsidP="00E36078">
      <w:pPr>
        <w:widowControl w:val="0"/>
        <w:autoSpaceDE w:val="0"/>
        <w:ind w:left="360"/>
        <w:jc w:val="both"/>
        <w:rPr>
          <w:rFonts w:ascii="Arial" w:hAnsi="Arial" w:cs="Arial"/>
          <w:color w:val="000000"/>
          <w:sz w:val="22"/>
          <w:szCs w:val="22"/>
        </w:rPr>
      </w:pPr>
    </w:p>
    <w:p w14:paraId="1484B795" w14:textId="77777777" w:rsidR="00E36078" w:rsidRPr="00F84E26" w:rsidRDefault="00E36078" w:rsidP="00E36078">
      <w:pPr>
        <w:widowControl w:val="0"/>
        <w:autoSpaceDE w:val="0"/>
        <w:jc w:val="both"/>
        <w:rPr>
          <w:rFonts w:ascii="Verdana" w:hAnsi="Verdana" w:cs="Arial"/>
          <w:sz w:val="20"/>
          <w:szCs w:val="20"/>
        </w:rPr>
      </w:pPr>
      <w:r w:rsidRPr="00F84E26">
        <w:rPr>
          <w:rFonts w:ascii="Verdana" w:hAnsi="Verdana" w:cs="Arial"/>
          <w:sz w:val="20"/>
          <w:szCs w:val="20"/>
        </w:rPr>
        <w:lastRenderedPageBreak/>
        <w:t xml:space="preserve">Project Duration      : 6 Months </w:t>
      </w:r>
    </w:p>
    <w:p w14:paraId="42838C7F" w14:textId="77777777" w:rsidR="00E36078" w:rsidRPr="00F84E26" w:rsidRDefault="00E36078" w:rsidP="00E36078">
      <w:pPr>
        <w:rPr>
          <w:rFonts w:ascii="Verdana" w:hAnsi="Verdana" w:cs="Arial"/>
          <w:sz w:val="20"/>
          <w:szCs w:val="20"/>
        </w:rPr>
      </w:pPr>
      <w:r w:rsidRPr="00F84E26">
        <w:rPr>
          <w:rFonts w:ascii="Verdana" w:hAnsi="Verdana" w:cs="Arial"/>
          <w:sz w:val="20"/>
          <w:szCs w:val="20"/>
        </w:rPr>
        <w:t>Tools           </w:t>
      </w:r>
      <w:r w:rsidRPr="00F84E26">
        <w:rPr>
          <w:rFonts w:ascii="Verdana" w:hAnsi="Verdana" w:cs="Arial"/>
          <w:sz w:val="20"/>
          <w:szCs w:val="20"/>
        </w:rPr>
        <w:tab/>
        <w:t xml:space="preserve">         : CSS, HTML, JavaScript, Jquery, </w:t>
      </w:r>
      <w:r w:rsidR="00245A02">
        <w:rPr>
          <w:rFonts w:ascii="Verdana" w:hAnsi="Verdana" w:cs="Arial"/>
          <w:sz w:val="20"/>
          <w:szCs w:val="20"/>
        </w:rPr>
        <w:t xml:space="preserve">AJAX, </w:t>
      </w:r>
      <w:r w:rsidRPr="00F84E26">
        <w:rPr>
          <w:rFonts w:ascii="Verdana" w:hAnsi="Verdana" w:cs="Arial"/>
          <w:sz w:val="20"/>
          <w:szCs w:val="20"/>
        </w:rPr>
        <w:t>Mysq</w:t>
      </w:r>
      <w:r w:rsidR="00245A02">
        <w:rPr>
          <w:rFonts w:ascii="Verdana" w:hAnsi="Verdana" w:cs="Arial"/>
          <w:sz w:val="20"/>
          <w:szCs w:val="20"/>
        </w:rPr>
        <w:t>l, PHP</w:t>
      </w:r>
      <w:r w:rsidRPr="00F84E26">
        <w:rPr>
          <w:rFonts w:ascii="Verdana" w:hAnsi="Verdana" w:cs="Arial"/>
          <w:sz w:val="20"/>
          <w:szCs w:val="20"/>
        </w:rPr>
        <w:t xml:space="preserve">  </w:t>
      </w:r>
    </w:p>
    <w:p w14:paraId="4BB1B4E9" w14:textId="77777777" w:rsidR="00E36078" w:rsidRPr="00F84E26" w:rsidRDefault="00F84E26" w:rsidP="00E36078">
      <w:pPr>
        <w:widowControl w:val="0"/>
        <w:autoSpaceDE w:val="0"/>
        <w:jc w:val="both"/>
        <w:rPr>
          <w:rFonts w:ascii="Verdana" w:hAnsi="Verdana" w:cs="Arial"/>
          <w:sz w:val="20"/>
          <w:szCs w:val="20"/>
        </w:rPr>
      </w:pPr>
      <w:r>
        <w:rPr>
          <w:rFonts w:ascii="Verdana" w:hAnsi="Verdana" w:cs="Arial"/>
          <w:sz w:val="20"/>
          <w:szCs w:val="20"/>
        </w:rPr>
        <w:t xml:space="preserve">Backend                </w:t>
      </w:r>
      <w:r w:rsidR="00E36078" w:rsidRPr="00F84E26">
        <w:rPr>
          <w:rFonts w:ascii="Verdana" w:hAnsi="Verdana" w:cs="Arial"/>
          <w:sz w:val="20"/>
          <w:szCs w:val="20"/>
        </w:rPr>
        <w:t xml:space="preserve">: </w:t>
      </w:r>
      <w:proofErr w:type="spellStart"/>
      <w:r w:rsidR="00E36078" w:rsidRPr="00F84E26">
        <w:rPr>
          <w:rFonts w:ascii="Verdana" w:hAnsi="Verdana" w:cs="Arial"/>
          <w:sz w:val="20"/>
          <w:szCs w:val="20"/>
        </w:rPr>
        <w:t>MySql</w:t>
      </w:r>
      <w:proofErr w:type="spellEnd"/>
      <w:r w:rsidR="00E36078" w:rsidRPr="00F84E26">
        <w:rPr>
          <w:rFonts w:ascii="Verdana" w:hAnsi="Verdana" w:cs="Arial"/>
          <w:sz w:val="20"/>
          <w:szCs w:val="20"/>
        </w:rPr>
        <w:t xml:space="preserve"> </w:t>
      </w:r>
    </w:p>
    <w:p w14:paraId="7B762123" w14:textId="77777777" w:rsidR="00E36078" w:rsidRPr="00F84E26" w:rsidRDefault="00E36078" w:rsidP="00E36078">
      <w:pPr>
        <w:rPr>
          <w:rFonts w:ascii="Verdana" w:hAnsi="Verdana" w:cs="Arial"/>
          <w:sz w:val="20"/>
          <w:szCs w:val="20"/>
        </w:rPr>
      </w:pPr>
      <w:r w:rsidRPr="00F84E26">
        <w:rPr>
          <w:rFonts w:ascii="Verdana" w:hAnsi="Verdana" w:cs="Arial"/>
          <w:sz w:val="20"/>
          <w:szCs w:val="20"/>
        </w:rPr>
        <w:t>Website</w:t>
      </w:r>
      <w:r w:rsidRPr="00F84E26">
        <w:rPr>
          <w:rFonts w:ascii="Verdana" w:hAnsi="Verdana" w:cs="Arial"/>
          <w:sz w:val="20"/>
          <w:szCs w:val="20"/>
        </w:rPr>
        <w:tab/>
        <w:t xml:space="preserve">         : </w:t>
      </w:r>
      <w:hyperlink r:id="rId8" w:history="1">
        <w:r w:rsidRPr="00245A02">
          <w:rPr>
            <w:rStyle w:val="Hyperlink"/>
            <w:rFonts w:ascii="Verdana" w:hAnsi="Verdana" w:cs="Arial"/>
            <w:sz w:val="20"/>
            <w:szCs w:val="20"/>
          </w:rPr>
          <w:t>http://</w:t>
        </w:r>
        <w:r w:rsidR="00245A02" w:rsidRPr="00245A02">
          <w:rPr>
            <w:rStyle w:val="Hyperlink"/>
            <w:rFonts w:ascii="Verdana" w:hAnsi="Verdana" w:cs="Arial"/>
            <w:sz w:val="20"/>
            <w:szCs w:val="20"/>
          </w:rPr>
          <w:t>sundaykart.com</w:t>
        </w:r>
      </w:hyperlink>
    </w:p>
    <w:p w14:paraId="7DE23B64" w14:textId="77777777" w:rsidR="00576E67" w:rsidRPr="00576E67" w:rsidRDefault="00F84E26" w:rsidP="00FF1627">
      <w:pPr>
        <w:pStyle w:val="Heading2"/>
        <w:jc w:val="both"/>
      </w:pPr>
      <w:r>
        <w:rPr>
          <w:rFonts w:ascii="Verdana" w:hAnsi="Verdana" w:cs="Arial"/>
          <w:sz w:val="20"/>
        </w:rPr>
        <w:t>Description  </w:t>
      </w:r>
      <w:r>
        <w:rPr>
          <w:rFonts w:ascii="Verdana" w:hAnsi="Verdana" w:cs="Arial"/>
          <w:sz w:val="20"/>
        </w:rPr>
        <w:tab/>
      </w:r>
      <w:r w:rsidR="00691730">
        <w:rPr>
          <w:rFonts w:ascii="Verdana" w:hAnsi="Verdana" w:cs="Arial"/>
          <w:sz w:val="20"/>
        </w:rPr>
        <w:t xml:space="preserve">        </w:t>
      </w:r>
      <w:r w:rsidR="00E36078" w:rsidRPr="00F84E26">
        <w:rPr>
          <w:rFonts w:ascii="Verdana" w:hAnsi="Verdana" w:cs="Arial"/>
          <w:sz w:val="20"/>
        </w:rPr>
        <w:t xml:space="preserve">: </w:t>
      </w:r>
    </w:p>
    <w:p w14:paraId="6B0D58F2" w14:textId="77777777" w:rsidR="009634F2" w:rsidRPr="00245A02" w:rsidRDefault="00245A02" w:rsidP="00245A02">
      <w:pPr>
        <w:rPr>
          <w:rFonts w:ascii="Verdana" w:hAnsi="Verdana"/>
          <w:sz w:val="20"/>
          <w:szCs w:val="20"/>
          <w:lang w:val="en-IN" w:eastAsia="en-IN"/>
        </w:rPr>
      </w:pPr>
      <w:r w:rsidRPr="00245A02">
        <w:rPr>
          <w:rFonts w:ascii="Microsoft New Tai Lue" w:hAnsi="Microsoft New Tai Lue" w:cs="Microsoft New Tai Lue"/>
          <w:sz w:val="20"/>
          <w:szCs w:val="20"/>
        </w:rPr>
        <w:t xml:space="preserve">          </w:t>
      </w:r>
      <w:r w:rsidRPr="00245A02">
        <w:rPr>
          <w:rFonts w:ascii="Verdana" w:hAnsi="Verdana"/>
          <w:color w:val="222222"/>
          <w:sz w:val="20"/>
          <w:szCs w:val="20"/>
          <w:shd w:val="clear" w:color="auto" w:fill="FFFFFF"/>
        </w:rPr>
        <w:t>SundayKart.com is an Indian e-commerce platform for consumers and local food stores Consumers can order on SundayKart.com and get delivered groceries, restaurant food, sweets and cakes from your favorite shops in your area. Store owners like super markets, grocery stores, restaurants, food courts, sweet shops and bakeries, can set up their catalog and sell their items to the local customers.</w:t>
      </w:r>
    </w:p>
    <w:p w14:paraId="7A1A3239" w14:textId="77777777" w:rsidR="00FE7D69" w:rsidRDefault="00FE7D69" w:rsidP="00FE7D69"/>
    <w:p w14:paraId="5A05ADB7" w14:textId="77777777" w:rsidR="00E1007E" w:rsidRPr="0051529A" w:rsidRDefault="00E1007E" w:rsidP="00E1007E">
      <w:pPr>
        <w:widowControl w:val="0"/>
        <w:autoSpaceDE w:val="0"/>
        <w:jc w:val="both"/>
        <w:rPr>
          <w:rFonts w:ascii="Verdana" w:hAnsi="Verdana" w:cs="Arial"/>
          <w:b/>
          <w:bCs/>
          <w:sz w:val="16"/>
          <w:szCs w:val="16"/>
          <w:lang w:val="en-IN" w:eastAsia="en-US" w:bidi="te-IN"/>
        </w:rPr>
      </w:pPr>
      <w:r w:rsidRPr="0051529A">
        <w:rPr>
          <w:rFonts w:ascii="Verdana" w:hAnsi="Verdana"/>
          <w:b/>
          <w:bCs/>
          <w:sz w:val="16"/>
          <w:szCs w:val="16"/>
          <w:lang w:eastAsia="en-US"/>
        </w:rPr>
        <w:t xml:space="preserve">Role &amp; </w:t>
      </w:r>
      <w:r w:rsidRPr="0051529A">
        <w:rPr>
          <w:rFonts w:ascii="Verdana" w:hAnsi="Verdana" w:cs="Arial"/>
          <w:b/>
          <w:bCs/>
          <w:sz w:val="16"/>
          <w:szCs w:val="16"/>
          <w:lang w:val="en-IN" w:eastAsia="en-US" w:bidi="te-IN"/>
        </w:rPr>
        <w:t>Responsibilities:</w:t>
      </w:r>
    </w:p>
    <w:p w14:paraId="26E62CCF" w14:textId="77777777" w:rsidR="00E1007E" w:rsidRPr="00E1007E" w:rsidRDefault="00E1007E" w:rsidP="00E1007E">
      <w:pPr>
        <w:widowControl w:val="0"/>
        <w:autoSpaceDE w:val="0"/>
        <w:jc w:val="both"/>
        <w:rPr>
          <w:rFonts w:ascii="Verdana" w:hAnsi="Verdana" w:cs="Arial"/>
          <w:sz w:val="20"/>
          <w:szCs w:val="20"/>
          <w:lang w:val="en-IN" w:eastAsia="en-US" w:bidi="te-IN"/>
        </w:rPr>
      </w:pPr>
    </w:p>
    <w:p w14:paraId="6751C72E"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Have appropriate contacts with other designers and programmers for a competent outcome.</w:t>
      </w:r>
    </w:p>
    <w:p w14:paraId="47532293"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Do proper documentation of the program and add technical requirements in the code.</w:t>
      </w:r>
    </w:p>
    <w:p w14:paraId="5B624CB3"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Accurate testing of the built up code at a variety of stages to identify bugs.</w:t>
      </w:r>
    </w:p>
    <w:p w14:paraId="65254D0F" w14:textId="77777777" w:rsidR="00E1007E" w:rsidRPr="00231A7E" w:rsidRDefault="003B2A3A" w:rsidP="00231A7E">
      <w:pPr>
        <w:pStyle w:val="ListParagraph"/>
        <w:numPr>
          <w:ilvl w:val="0"/>
          <w:numId w:val="11"/>
        </w:numPr>
        <w:autoSpaceDE w:val="0"/>
        <w:autoSpaceDN w:val="0"/>
        <w:adjustRightInd w:val="0"/>
        <w:rPr>
          <w:rFonts w:ascii="Verdana" w:hAnsi="Verdana" w:cs="Arial"/>
          <w:lang w:val="en-IN" w:bidi="te-IN"/>
        </w:rPr>
      </w:pPr>
      <w:r>
        <w:rPr>
          <w:rFonts w:ascii="Verdana" w:hAnsi="Verdana" w:cs="Arial"/>
          <w:lang w:val="en-IN" w:bidi="te-IN"/>
        </w:rPr>
        <w:t>W</w:t>
      </w:r>
      <w:r w:rsidR="00E1007E" w:rsidRPr="00231A7E">
        <w:rPr>
          <w:rFonts w:ascii="Verdana" w:hAnsi="Verdana" w:cs="Arial"/>
          <w:lang w:val="en-IN" w:bidi="te-IN"/>
        </w:rPr>
        <w:t>ork in a team with a number of individuals like designers, HTML &amp; CSS</w:t>
      </w:r>
    </w:p>
    <w:p w14:paraId="630A3714" w14:textId="77777777" w:rsidR="00E1007E" w:rsidRPr="00231A7E" w:rsidRDefault="00FC3FB3"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Programmers</w:t>
      </w:r>
      <w:r w:rsidR="00E1007E" w:rsidRPr="00231A7E">
        <w:rPr>
          <w:rFonts w:ascii="Verdana" w:hAnsi="Verdana" w:cs="Arial"/>
          <w:lang w:val="en-IN" w:bidi="te-IN"/>
        </w:rPr>
        <w:t xml:space="preserve"> and project manager.</w:t>
      </w:r>
    </w:p>
    <w:p w14:paraId="19EFD30F"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Write reusable code preferably using classes and libraries</w:t>
      </w:r>
    </w:p>
    <w:p w14:paraId="2080A34B"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 xml:space="preserve">Programming databases specially </w:t>
      </w:r>
      <w:proofErr w:type="spellStart"/>
      <w:r w:rsidRPr="00231A7E">
        <w:rPr>
          <w:rFonts w:ascii="Verdana" w:hAnsi="Verdana" w:cs="Arial"/>
          <w:lang w:val="en-IN" w:bidi="te-IN"/>
        </w:rPr>
        <w:t>mySql</w:t>
      </w:r>
      <w:proofErr w:type="spellEnd"/>
      <w:r w:rsidR="003B2A3A">
        <w:rPr>
          <w:rFonts w:ascii="Verdana" w:hAnsi="Verdana" w:cs="Arial"/>
          <w:lang w:val="en-IN" w:bidi="te-IN"/>
        </w:rPr>
        <w:t xml:space="preserve"> and database administrator </w:t>
      </w:r>
    </w:p>
    <w:p w14:paraId="02053A9C" w14:textId="77777777" w:rsidR="00E1007E" w:rsidRPr="00231A7E" w:rsidRDefault="00E1007E" w:rsidP="00231A7E">
      <w:pPr>
        <w:pStyle w:val="ListParagraph"/>
        <w:widowControl w:val="0"/>
        <w:numPr>
          <w:ilvl w:val="0"/>
          <w:numId w:val="11"/>
        </w:numPr>
        <w:autoSpaceDE w:val="0"/>
        <w:jc w:val="both"/>
        <w:rPr>
          <w:rFonts w:ascii="Verdana" w:hAnsi="Verdana" w:cs="Arial"/>
          <w:lang w:val="en-IN" w:bidi="te-IN"/>
        </w:rPr>
      </w:pPr>
      <w:r w:rsidRPr="00231A7E">
        <w:rPr>
          <w:rFonts w:ascii="Verdana" w:hAnsi="Verdana" w:cs="Arial"/>
          <w:lang w:val="en-IN" w:bidi="te-IN"/>
        </w:rPr>
        <w:t>Establishing projects from scratch or working on accessible projects</w:t>
      </w:r>
    </w:p>
    <w:p w14:paraId="1DA6154B" w14:textId="77777777" w:rsidR="001C2E35" w:rsidRDefault="001C2E35" w:rsidP="00E1007E">
      <w:pPr>
        <w:widowControl w:val="0"/>
        <w:autoSpaceDE w:val="0"/>
        <w:jc w:val="both"/>
        <w:rPr>
          <w:rFonts w:ascii="Verdana" w:hAnsi="Verdana" w:cs="Arial"/>
          <w:sz w:val="20"/>
          <w:szCs w:val="20"/>
          <w:lang w:val="en-IN" w:eastAsia="en-US" w:bidi="te-IN"/>
        </w:rPr>
      </w:pPr>
    </w:p>
    <w:p w14:paraId="078B8E95" w14:textId="77777777" w:rsidR="001C2E35" w:rsidRPr="00AE699E" w:rsidRDefault="001C2E35" w:rsidP="001C2E35">
      <w:pPr>
        <w:rPr>
          <w:rFonts w:ascii="Verdana" w:hAnsi="Verdana" w:cs="Arial"/>
          <w:sz w:val="20"/>
          <w:szCs w:val="20"/>
        </w:rPr>
      </w:pPr>
      <w:r w:rsidRPr="00AE699E">
        <w:rPr>
          <w:rFonts w:ascii="Verdana" w:hAnsi="Verdana"/>
          <w:b/>
          <w:bCs/>
          <w:sz w:val="20"/>
          <w:szCs w:val="20"/>
        </w:rPr>
        <w:t>Achievements</w:t>
      </w:r>
      <w:r w:rsidRPr="00AE699E">
        <w:rPr>
          <w:rFonts w:ascii="Verdana" w:hAnsi="Verdana" w:cs="Arial"/>
          <w:sz w:val="20"/>
          <w:szCs w:val="20"/>
        </w:rPr>
        <w:t>:</w:t>
      </w:r>
    </w:p>
    <w:p w14:paraId="0FE99451" w14:textId="77777777" w:rsidR="001C2E35" w:rsidRDefault="001C2E35" w:rsidP="001C2E35">
      <w:pPr>
        <w:pStyle w:val="ListBullet2"/>
        <w:numPr>
          <w:ilvl w:val="0"/>
          <w:numId w:val="0"/>
        </w:numPr>
        <w:rPr>
          <w:rFonts w:ascii="Verdana" w:hAnsi="Verdana" w:cs="Arial"/>
          <w:sz w:val="20"/>
          <w:szCs w:val="20"/>
        </w:rPr>
      </w:pPr>
    </w:p>
    <w:p w14:paraId="0EEBA505" w14:textId="77777777" w:rsidR="001C2E35" w:rsidRDefault="001C2E35" w:rsidP="001C2E35">
      <w:pPr>
        <w:pStyle w:val="ListBullet2"/>
        <w:numPr>
          <w:ilvl w:val="0"/>
          <w:numId w:val="0"/>
        </w:numPr>
        <w:ind w:firstLine="720"/>
        <w:rPr>
          <w:rFonts w:ascii="Verdana" w:hAnsi="Verdana" w:cs="Arial"/>
          <w:sz w:val="20"/>
          <w:szCs w:val="20"/>
        </w:rPr>
      </w:pPr>
      <w:r w:rsidRPr="00AE699E">
        <w:rPr>
          <w:rFonts w:ascii="Verdana" w:hAnsi="Verdana" w:cs="Arial"/>
          <w:sz w:val="20"/>
          <w:szCs w:val="20"/>
        </w:rPr>
        <w:t>Received “Best of Evince” award for my commitment towards work in project development and support.</w:t>
      </w:r>
    </w:p>
    <w:p w14:paraId="01267023" w14:textId="77777777" w:rsidR="001C2E35" w:rsidRPr="00E1007E" w:rsidRDefault="001C2E35" w:rsidP="00E1007E">
      <w:pPr>
        <w:widowControl w:val="0"/>
        <w:autoSpaceDE w:val="0"/>
        <w:jc w:val="both"/>
        <w:rPr>
          <w:rFonts w:ascii="Verdana" w:hAnsi="Verdana" w:cs="Arial"/>
          <w:sz w:val="20"/>
          <w:szCs w:val="20"/>
          <w:lang w:val="en-IN" w:eastAsia="en-US" w:bidi="te-IN"/>
        </w:rPr>
      </w:pPr>
    </w:p>
    <w:p w14:paraId="3AA88E7C" w14:textId="77777777" w:rsidR="003E27FC" w:rsidRDefault="00FC3FB3" w:rsidP="003E27FC">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w:t>
      </w:r>
      <w:proofErr w:type="spellStart"/>
      <w:r>
        <w:rPr>
          <w:rFonts w:ascii="Verdana" w:hAnsi="Verdana"/>
          <w:b/>
          <w:bCs/>
          <w:sz w:val="20"/>
          <w:szCs w:val="20"/>
          <w:lang w:eastAsia="en-US"/>
        </w:rPr>
        <w:t>SundayK</w:t>
      </w:r>
      <w:r w:rsidR="003E27FC">
        <w:rPr>
          <w:rFonts w:ascii="Verdana" w:hAnsi="Verdana"/>
          <w:b/>
          <w:bCs/>
          <w:sz w:val="20"/>
          <w:szCs w:val="20"/>
          <w:lang w:eastAsia="en-US"/>
        </w:rPr>
        <w:t>art</w:t>
      </w:r>
      <w:proofErr w:type="spellEnd"/>
      <w:r w:rsidR="003E27FC">
        <w:rPr>
          <w:rFonts w:ascii="Verdana" w:hAnsi="Verdana"/>
          <w:b/>
          <w:bCs/>
          <w:sz w:val="20"/>
          <w:szCs w:val="20"/>
          <w:lang w:eastAsia="en-US"/>
        </w:rPr>
        <w:t xml:space="preserve"> </w:t>
      </w:r>
      <w:r w:rsidR="007D7FBA">
        <w:rPr>
          <w:rFonts w:ascii="Verdana" w:hAnsi="Verdana"/>
          <w:b/>
          <w:bCs/>
          <w:sz w:val="20"/>
          <w:szCs w:val="20"/>
          <w:lang w:eastAsia="en-US"/>
        </w:rPr>
        <w:t>Store</w:t>
      </w:r>
      <w:r w:rsidR="00FF1627">
        <w:rPr>
          <w:rFonts w:ascii="Verdana" w:hAnsi="Verdana"/>
          <w:b/>
          <w:bCs/>
          <w:sz w:val="20"/>
          <w:szCs w:val="20"/>
          <w:lang w:eastAsia="en-US"/>
        </w:rPr>
        <w:t xml:space="preserve"> </w:t>
      </w:r>
      <w:r w:rsidR="007D7FBA">
        <w:rPr>
          <w:rFonts w:ascii="Verdana" w:hAnsi="Verdana"/>
          <w:b/>
          <w:bCs/>
          <w:sz w:val="20"/>
          <w:szCs w:val="20"/>
          <w:lang w:eastAsia="en-US"/>
        </w:rPr>
        <w:t>place</w:t>
      </w:r>
      <w:r w:rsidR="003E27FC">
        <w:rPr>
          <w:rFonts w:ascii="Verdana" w:hAnsi="Verdana"/>
          <w:b/>
          <w:bCs/>
          <w:sz w:val="20"/>
          <w:szCs w:val="20"/>
          <w:lang w:eastAsia="en-US"/>
        </w:rPr>
        <w:t xml:space="preserve"> website</w:t>
      </w:r>
    </w:p>
    <w:p w14:paraId="6F6F057C" w14:textId="77777777" w:rsidR="003E27FC" w:rsidRDefault="003E27FC" w:rsidP="00FE7D69">
      <w:pPr>
        <w:rPr>
          <w:rFonts w:ascii="Verdana" w:hAnsi="Verdana"/>
          <w:b/>
          <w:bCs/>
          <w:sz w:val="20"/>
          <w:szCs w:val="20"/>
          <w:lang w:eastAsia="en-US"/>
        </w:rPr>
      </w:pPr>
    </w:p>
    <w:p w14:paraId="11325492" w14:textId="77777777" w:rsidR="00FE7D69" w:rsidRPr="00AE699E" w:rsidRDefault="00FE7D69" w:rsidP="00FE7D69">
      <w:pPr>
        <w:rPr>
          <w:rFonts w:ascii="Verdana" w:hAnsi="Verdana" w:cs="Arial"/>
          <w:sz w:val="20"/>
          <w:szCs w:val="20"/>
        </w:rPr>
      </w:pPr>
      <w:r w:rsidRPr="00AE699E">
        <w:rPr>
          <w:rFonts w:ascii="Verdana" w:hAnsi="Verdana" w:cs="Arial"/>
          <w:sz w:val="20"/>
          <w:szCs w:val="20"/>
        </w:rPr>
        <w:t>Duration       </w:t>
      </w:r>
      <w:r w:rsidRPr="00AE699E">
        <w:rPr>
          <w:rFonts w:ascii="Verdana" w:hAnsi="Verdana" w:cs="Arial"/>
          <w:sz w:val="20"/>
          <w:szCs w:val="20"/>
        </w:rPr>
        <w:tab/>
        <w:t>: 6 Months</w:t>
      </w:r>
    </w:p>
    <w:p w14:paraId="52E31584" w14:textId="77777777" w:rsidR="00FE7D69" w:rsidRPr="00AE699E" w:rsidRDefault="00FE7D69" w:rsidP="00FE7D69">
      <w:pPr>
        <w:rPr>
          <w:rFonts w:ascii="Verdana" w:hAnsi="Verdana" w:cs="Arial"/>
          <w:sz w:val="20"/>
          <w:szCs w:val="20"/>
        </w:rPr>
      </w:pPr>
      <w:r w:rsidRPr="00AE699E">
        <w:rPr>
          <w:rFonts w:ascii="Verdana" w:hAnsi="Verdana" w:cs="Arial"/>
          <w:sz w:val="20"/>
          <w:szCs w:val="20"/>
        </w:rPr>
        <w:t>Team size     </w:t>
      </w:r>
      <w:r w:rsidRPr="00AE699E">
        <w:rPr>
          <w:rFonts w:ascii="Verdana" w:hAnsi="Verdana" w:cs="Arial"/>
          <w:sz w:val="20"/>
          <w:szCs w:val="20"/>
        </w:rPr>
        <w:tab/>
        <w:t>: 2</w:t>
      </w:r>
    </w:p>
    <w:p w14:paraId="6CBD56CC" w14:textId="77777777" w:rsidR="00FE7D69" w:rsidRPr="00AE699E" w:rsidRDefault="00FE7D69" w:rsidP="00FE7D69">
      <w:pPr>
        <w:rPr>
          <w:rFonts w:ascii="Verdana" w:hAnsi="Verdana" w:cs="Arial"/>
          <w:sz w:val="20"/>
          <w:szCs w:val="20"/>
        </w:rPr>
      </w:pPr>
      <w:r w:rsidRPr="00AE699E">
        <w:rPr>
          <w:rFonts w:ascii="Verdana" w:hAnsi="Verdana" w:cs="Arial"/>
          <w:sz w:val="20"/>
          <w:szCs w:val="20"/>
        </w:rPr>
        <w:t>Tools           </w:t>
      </w:r>
      <w:r w:rsidRPr="00AE699E">
        <w:rPr>
          <w:rFonts w:ascii="Verdana" w:hAnsi="Verdana" w:cs="Arial"/>
          <w:sz w:val="20"/>
          <w:szCs w:val="20"/>
        </w:rPr>
        <w:tab/>
        <w:t xml:space="preserve">: CSS, HTML, JavaScript, Jquery, </w:t>
      </w:r>
      <w:r w:rsidR="00FF1627">
        <w:rPr>
          <w:rFonts w:ascii="Verdana" w:hAnsi="Verdana" w:cs="Arial"/>
          <w:sz w:val="20"/>
          <w:szCs w:val="20"/>
        </w:rPr>
        <w:t xml:space="preserve">AJAX, </w:t>
      </w:r>
      <w:r w:rsidRPr="00AE699E">
        <w:rPr>
          <w:rFonts w:ascii="Verdana" w:hAnsi="Verdana" w:cs="Arial"/>
          <w:sz w:val="20"/>
          <w:szCs w:val="20"/>
        </w:rPr>
        <w:t xml:space="preserve">Mysql, PHP </w:t>
      </w:r>
    </w:p>
    <w:p w14:paraId="36B7B4E4" w14:textId="77777777" w:rsidR="00FE7D69" w:rsidRPr="00AE699E" w:rsidRDefault="00FE7D69" w:rsidP="00FE7D69">
      <w:pPr>
        <w:rPr>
          <w:rFonts w:ascii="Verdana" w:hAnsi="Verdana" w:cs="Arial"/>
          <w:sz w:val="20"/>
          <w:szCs w:val="20"/>
        </w:rPr>
      </w:pPr>
      <w:r w:rsidRPr="00AE699E">
        <w:rPr>
          <w:rFonts w:ascii="Verdana" w:hAnsi="Verdana" w:cs="Arial"/>
          <w:sz w:val="20"/>
          <w:szCs w:val="20"/>
        </w:rPr>
        <w:t>Website</w:t>
      </w:r>
      <w:r w:rsidRPr="00AE699E">
        <w:rPr>
          <w:rFonts w:ascii="Verdana" w:hAnsi="Verdana" w:cs="Arial"/>
          <w:sz w:val="20"/>
          <w:szCs w:val="20"/>
        </w:rPr>
        <w:tab/>
        <w:t xml:space="preserve">: </w:t>
      </w:r>
      <w:hyperlink r:id="rId9" w:history="1">
        <w:r w:rsidRPr="00FF1627">
          <w:rPr>
            <w:rStyle w:val="Hyperlink"/>
            <w:rFonts w:ascii="Verdana" w:hAnsi="Verdana" w:cs="Arial"/>
            <w:sz w:val="20"/>
            <w:szCs w:val="20"/>
          </w:rPr>
          <w:t>http://www.</w:t>
        </w:r>
        <w:r w:rsidR="00FF1627" w:rsidRPr="00FF1627">
          <w:rPr>
            <w:rStyle w:val="Hyperlink"/>
            <w:rFonts w:ascii="Verdana" w:hAnsi="Verdana" w:cs="Arial"/>
            <w:sz w:val="20"/>
            <w:szCs w:val="20"/>
          </w:rPr>
          <w:t>sundaykart</w:t>
        </w:r>
        <w:r w:rsidRPr="00FF1627">
          <w:rPr>
            <w:rStyle w:val="Hyperlink"/>
            <w:rFonts w:ascii="Verdana" w:hAnsi="Verdana" w:cs="Arial"/>
            <w:sz w:val="20"/>
            <w:szCs w:val="20"/>
          </w:rPr>
          <w:t>/</w:t>
        </w:r>
        <w:r w:rsidR="00FF1627" w:rsidRPr="00FF1627">
          <w:rPr>
            <w:rStyle w:val="Hyperlink"/>
            <w:rFonts w:ascii="Verdana" w:hAnsi="Verdana" w:cs="Arial"/>
            <w:sz w:val="20"/>
            <w:szCs w:val="20"/>
          </w:rPr>
          <w:t>store</w:t>
        </w:r>
      </w:hyperlink>
    </w:p>
    <w:p w14:paraId="40A34E25" w14:textId="77777777" w:rsidR="00FF1627" w:rsidRDefault="00FE7D69" w:rsidP="00FF1627">
      <w:pPr>
        <w:rPr>
          <w:rFonts w:ascii="Verdana" w:hAnsi="Verdana" w:cs="Arial"/>
          <w:sz w:val="20"/>
          <w:szCs w:val="20"/>
        </w:rPr>
      </w:pPr>
      <w:r w:rsidRPr="00AE699E">
        <w:rPr>
          <w:rFonts w:ascii="Verdana" w:hAnsi="Verdana" w:cs="Arial"/>
          <w:sz w:val="20"/>
          <w:szCs w:val="20"/>
        </w:rPr>
        <w:t>Description  </w:t>
      </w:r>
      <w:r w:rsidRPr="00AE699E">
        <w:rPr>
          <w:rFonts w:ascii="Verdana" w:hAnsi="Verdana" w:cs="Arial"/>
          <w:sz w:val="20"/>
          <w:szCs w:val="20"/>
        </w:rPr>
        <w:tab/>
        <w:t xml:space="preserve">: </w:t>
      </w:r>
    </w:p>
    <w:p w14:paraId="53F9A793" w14:textId="77777777" w:rsidR="00FE7D69" w:rsidRDefault="00FF1627" w:rsidP="00FF1627">
      <w:pPr>
        <w:rPr>
          <w:rFonts w:ascii="Verdana" w:hAnsi="Verdana" w:cs="Arial"/>
          <w:sz w:val="20"/>
          <w:szCs w:val="20"/>
          <w:lang w:val="en-IN" w:eastAsia="en-IN"/>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F1627">
        <w:rPr>
          <w:rFonts w:ascii="Verdana" w:hAnsi="Verdana" w:cs="Arial"/>
          <w:sz w:val="20"/>
          <w:szCs w:val="20"/>
          <w:lang w:val="en-IN" w:eastAsia="en-IN"/>
        </w:rPr>
        <w:t xml:space="preserve">This app only for </w:t>
      </w:r>
      <w:proofErr w:type="spellStart"/>
      <w:r w:rsidRPr="00FF1627">
        <w:rPr>
          <w:rFonts w:ascii="Verdana" w:hAnsi="Verdana" w:cs="Arial"/>
          <w:sz w:val="20"/>
          <w:szCs w:val="20"/>
          <w:lang w:val="en-IN" w:eastAsia="en-IN"/>
        </w:rPr>
        <w:t>SundayKart</w:t>
      </w:r>
      <w:proofErr w:type="spellEnd"/>
      <w:r w:rsidRPr="00FF1627">
        <w:rPr>
          <w:rFonts w:ascii="Verdana" w:hAnsi="Verdana" w:cs="Arial"/>
          <w:sz w:val="20"/>
          <w:szCs w:val="20"/>
          <w:lang w:val="en-IN" w:eastAsia="en-IN"/>
        </w:rPr>
        <w:t xml:space="preserve"> Store Owners. Here place their shop in online. Give online advantage to store customers and compete with the big stores without spending any amount on marketing. The store owner instantaneously gets the order placed by the customers through his mobile and even the company is planning to extend the facility of alerting the shop owner by calling him over his mobile when an order is placed by the customer by making his job so easier.</w:t>
      </w:r>
    </w:p>
    <w:p w14:paraId="2B9E8CD8" w14:textId="77777777" w:rsidR="0029273E" w:rsidRDefault="0029273E" w:rsidP="0029273E">
      <w:pPr>
        <w:widowControl w:val="0"/>
        <w:autoSpaceDE w:val="0"/>
        <w:jc w:val="both"/>
        <w:rPr>
          <w:rFonts w:ascii="Verdana" w:hAnsi="Verdana"/>
          <w:b/>
          <w:bCs/>
          <w:sz w:val="16"/>
          <w:szCs w:val="16"/>
          <w:lang w:eastAsia="en-US"/>
        </w:rPr>
      </w:pPr>
    </w:p>
    <w:p w14:paraId="7C8DF728" w14:textId="77777777" w:rsidR="0029273E" w:rsidRDefault="0029273E" w:rsidP="0029273E">
      <w:pPr>
        <w:widowControl w:val="0"/>
        <w:autoSpaceDE w:val="0"/>
        <w:jc w:val="both"/>
        <w:rPr>
          <w:rFonts w:ascii="Verdana" w:hAnsi="Verdana"/>
          <w:b/>
          <w:bCs/>
          <w:sz w:val="16"/>
          <w:szCs w:val="16"/>
          <w:lang w:eastAsia="en-US"/>
        </w:rPr>
      </w:pPr>
    </w:p>
    <w:p w14:paraId="6D4FBEAD" w14:textId="77777777" w:rsidR="00FE7D69" w:rsidRPr="00AE699E" w:rsidRDefault="001C2E35" w:rsidP="00FE7D69">
      <w:pPr>
        <w:rPr>
          <w:rFonts w:ascii="Verdana" w:hAnsi="Verdana" w:cs="Arial"/>
          <w:sz w:val="20"/>
          <w:szCs w:val="20"/>
        </w:rPr>
      </w:pPr>
      <w:r>
        <w:rPr>
          <w:rFonts w:ascii="Verdana" w:hAnsi="Verdana"/>
          <w:b/>
          <w:bCs/>
          <w:sz w:val="20"/>
          <w:szCs w:val="20"/>
          <w:lang w:eastAsia="en-US"/>
        </w:rPr>
        <w:t xml:space="preserve">Project Name: </w:t>
      </w:r>
      <w:r w:rsidR="00573424">
        <w:rPr>
          <w:rFonts w:ascii="Verdana" w:hAnsi="Verdana"/>
          <w:b/>
          <w:bCs/>
          <w:sz w:val="20"/>
          <w:szCs w:val="20"/>
        </w:rPr>
        <w:t>FY Consultancy</w:t>
      </w:r>
      <w:r w:rsidR="00FE7D69" w:rsidRPr="00AE699E">
        <w:rPr>
          <w:rFonts w:ascii="Verdana" w:hAnsi="Verdana"/>
          <w:b/>
          <w:bCs/>
          <w:sz w:val="20"/>
          <w:szCs w:val="20"/>
        </w:rPr>
        <w:t xml:space="preserve">  </w:t>
      </w:r>
      <w:r w:rsidR="00FE7D69" w:rsidRPr="00AE699E">
        <w:rPr>
          <w:rFonts w:ascii="Verdana" w:hAnsi="Verdana" w:cs="Arial"/>
          <w:sz w:val="20"/>
          <w:szCs w:val="20"/>
        </w:rPr>
        <w:t xml:space="preserve"> (Corporate)</w:t>
      </w:r>
    </w:p>
    <w:p w14:paraId="2752EA83" w14:textId="77777777" w:rsidR="00FE7D69" w:rsidRPr="00AE699E" w:rsidRDefault="00FE7D69" w:rsidP="00FE7D69">
      <w:pPr>
        <w:rPr>
          <w:rFonts w:ascii="Verdana" w:hAnsi="Verdana" w:cs="Arial"/>
          <w:sz w:val="20"/>
          <w:szCs w:val="20"/>
        </w:rPr>
      </w:pPr>
      <w:r w:rsidRPr="00AE699E">
        <w:rPr>
          <w:rFonts w:ascii="Verdana" w:hAnsi="Verdana" w:cs="Arial"/>
          <w:sz w:val="20"/>
          <w:szCs w:val="20"/>
        </w:rPr>
        <w:t>Duration       </w:t>
      </w:r>
      <w:r w:rsidRPr="00AE699E">
        <w:rPr>
          <w:rFonts w:ascii="Verdana" w:hAnsi="Verdana" w:cs="Arial"/>
          <w:sz w:val="20"/>
          <w:szCs w:val="20"/>
        </w:rPr>
        <w:tab/>
        <w:t xml:space="preserve">: </w:t>
      </w:r>
      <w:r w:rsidR="00FF1627">
        <w:rPr>
          <w:rFonts w:ascii="Verdana" w:hAnsi="Verdana" w:cs="Arial"/>
          <w:sz w:val="20"/>
          <w:szCs w:val="20"/>
        </w:rPr>
        <w:t>1</w:t>
      </w:r>
      <w:r w:rsidRPr="00AE699E">
        <w:rPr>
          <w:rFonts w:ascii="Verdana" w:hAnsi="Verdana" w:cs="Arial"/>
          <w:sz w:val="20"/>
          <w:szCs w:val="20"/>
        </w:rPr>
        <w:t xml:space="preserve"> Month</w:t>
      </w:r>
    </w:p>
    <w:p w14:paraId="32FB5A37" w14:textId="77777777" w:rsidR="00FE7D69" w:rsidRPr="00AE699E" w:rsidRDefault="00FE7D69" w:rsidP="00FE7D69">
      <w:pPr>
        <w:rPr>
          <w:rFonts w:ascii="Verdana" w:hAnsi="Verdana" w:cs="Arial"/>
          <w:sz w:val="20"/>
          <w:szCs w:val="20"/>
        </w:rPr>
      </w:pPr>
      <w:r w:rsidRPr="00AE699E">
        <w:rPr>
          <w:rFonts w:ascii="Verdana" w:hAnsi="Verdana" w:cs="Arial"/>
          <w:sz w:val="20"/>
          <w:szCs w:val="20"/>
        </w:rPr>
        <w:t>Role   </w:t>
      </w:r>
      <w:r w:rsidRPr="00AE699E">
        <w:rPr>
          <w:rFonts w:ascii="Verdana" w:hAnsi="Verdana" w:cs="Arial"/>
          <w:sz w:val="20"/>
          <w:szCs w:val="20"/>
        </w:rPr>
        <w:tab/>
      </w:r>
      <w:r w:rsidRPr="00AE699E">
        <w:rPr>
          <w:rFonts w:ascii="Verdana" w:hAnsi="Verdana" w:cs="Arial"/>
          <w:sz w:val="20"/>
          <w:szCs w:val="20"/>
        </w:rPr>
        <w:tab/>
        <w:t>: Design, Testing and Development</w:t>
      </w:r>
    </w:p>
    <w:p w14:paraId="6FC0B36A" w14:textId="77777777" w:rsidR="00FE7D69" w:rsidRPr="00AE699E" w:rsidRDefault="00FE7D69" w:rsidP="00FE7D69">
      <w:pPr>
        <w:rPr>
          <w:rFonts w:ascii="Verdana" w:hAnsi="Verdana" w:cs="Arial"/>
          <w:sz w:val="20"/>
          <w:szCs w:val="20"/>
        </w:rPr>
      </w:pPr>
      <w:r w:rsidRPr="00AE699E">
        <w:rPr>
          <w:rFonts w:ascii="Verdana" w:hAnsi="Verdana" w:cs="Arial"/>
          <w:sz w:val="20"/>
          <w:szCs w:val="20"/>
        </w:rPr>
        <w:t>Tools           </w:t>
      </w:r>
      <w:r w:rsidRPr="00AE699E">
        <w:rPr>
          <w:rFonts w:ascii="Verdana" w:hAnsi="Verdana" w:cs="Arial"/>
          <w:sz w:val="20"/>
          <w:szCs w:val="20"/>
        </w:rPr>
        <w:tab/>
        <w:t xml:space="preserve">: CSS, HTML, JavaScript, Jquery, Mysql, PHP, </w:t>
      </w:r>
      <w:proofErr w:type="spellStart"/>
      <w:r w:rsidRPr="00AE699E">
        <w:rPr>
          <w:rFonts w:ascii="Verdana" w:hAnsi="Verdana" w:cs="Arial"/>
          <w:sz w:val="20"/>
          <w:szCs w:val="20"/>
        </w:rPr>
        <w:t>Wordpress</w:t>
      </w:r>
      <w:proofErr w:type="spellEnd"/>
      <w:r w:rsidRPr="00AE699E">
        <w:rPr>
          <w:rFonts w:ascii="Verdana" w:hAnsi="Verdana" w:cs="Arial"/>
          <w:sz w:val="20"/>
          <w:szCs w:val="20"/>
        </w:rPr>
        <w:t xml:space="preserve">   </w:t>
      </w:r>
    </w:p>
    <w:p w14:paraId="4EAFD5A1" w14:textId="77777777" w:rsidR="00FE7D69" w:rsidRPr="00AE699E" w:rsidRDefault="00FE7D69" w:rsidP="00FE7D69">
      <w:pPr>
        <w:rPr>
          <w:rFonts w:ascii="Verdana" w:hAnsi="Verdana" w:cs="Arial"/>
          <w:sz w:val="20"/>
          <w:szCs w:val="20"/>
        </w:rPr>
      </w:pPr>
      <w:r w:rsidRPr="00AE699E">
        <w:rPr>
          <w:rFonts w:ascii="Verdana" w:hAnsi="Verdana" w:cs="Arial"/>
          <w:sz w:val="20"/>
          <w:szCs w:val="20"/>
        </w:rPr>
        <w:t>Website</w:t>
      </w:r>
      <w:r w:rsidRPr="00AE699E">
        <w:rPr>
          <w:rFonts w:ascii="Verdana" w:hAnsi="Verdana" w:cs="Arial"/>
          <w:sz w:val="20"/>
          <w:szCs w:val="20"/>
        </w:rPr>
        <w:tab/>
        <w:t xml:space="preserve">: </w:t>
      </w:r>
      <w:hyperlink r:id="rId10" w:history="1">
        <w:r w:rsidR="00FF1627" w:rsidRPr="00FF1627">
          <w:rPr>
            <w:rStyle w:val="Hyperlink"/>
            <w:rFonts w:ascii="Verdana" w:hAnsi="Verdana" w:cs="Arial"/>
            <w:sz w:val="20"/>
            <w:szCs w:val="20"/>
          </w:rPr>
          <w:t>http://fyconsultancy.co.uk/</w:t>
        </w:r>
      </w:hyperlink>
    </w:p>
    <w:p w14:paraId="4AA35F86" w14:textId="77777777" w:rsidR="00FE7D69" w:rsidRPr="00FF1627" w:rsidRDefault="00FE7D69" w:rsidP="00FE7D69">
      <w:pPr>
        <w:rPr>
          <w:rFonts w:ascii="Verdana" w:hAnsi="Verdana" w:cs="Arial"/>
          <w:sz w:val="20"/>
          <w:szCs w:val="20"/>
        </w:rPr>
      </w:pPr>
      <w:r w:rsidRPr="00AE699E">
        <w:rPr>
          <w:rFonts w:ascii="Verdana" w:hAnsi="Verdana" w:cs="Arial"/>
          <w:sz w:val="20"/>
          <w:szCs w:val="20"/>
        </w:rPr>
        <w:t>Description  </w:t>
      </w:r>
      <w:r w:rsidRPr="00AE699E">
        <w:rPr>
          <w:rFonts w:ascii="Verdana" w:hAnsi="Verdana" w:cs="Arial"/>
          <w:sz w:val="20"/>
          <w:szCs w:val="20"/>
        </w:rPr>
        <w:tab/>
      </w:r>
      <w:r w:rsidRPr="00FF1627">
        <w:rPr>
          <w:rFonts w:ascii="Verdana" w:hAnsi="Verdana" w:cs="Arial"/>
          <w:sz w:val="20"/>
          <w:szCs w:val="20"/>
        </w:rPr>
        <w:t xml:space="preserve">: </w:t>
      </w:r>
      <w:r w:rsidR="00FF1627" w:rsidRPr="00FF1627">
        <w:rPr>
          <w:rFonts w:ascii="Verdana" w:hAnsi="Verdana" w:cs="Arial"/>
          <w:sz w:val="20"/>
          <w:szCs w:val="20"/>
        </w:rPr>
        <w:t xml:space="preserve"> Its one of the </w:t>
      </w:r>
      <w:r w:rsidR="00FF1627" w:rsidRPr="00FF1627">
        <w:rPr>
          <w:rStyle w:val="apple-converted-space"/>
          <w:rFonts w:ascii="Arial" w:hAnsi="Arial" w:cs="Arial"/>
          <w:sz w:val="20"/>
          <w:szCs w:val="20"/>
        </w:rPr>
        <w:t> </w:t>
      </w:r>
      <w:r w:rsidR="00FF1627" w:rsidRPr="00FF1627">
        <w:rPr>
          <w:rFonts w:ascii="Verdana" w:hAnsi="Verdana" w:cs="Arial"/>
          <w:sz w:val="20"/>
          <w:szCs w:val="20"/>
        </w:rPr>
        <w:t xml:space="preserve"> consultancy provides a wide range of management consultancy and professional services from strategy formulation through </w:t>
      </w:r>
      <w:proofErr w:type="spellStart"/>
      <w:r w:rsidR="00FF1627" w:rsidRPr="00FF1627">
        <w:rPr>
          <w:rFonts w:ascii="Verdana" w:hAnsi="Verdana" w:cs="Arial"/>
          <w:sz w:val="20"/>
          <w:szCs w:val="20"/>
        </w:rPr>
        <w:t>programme</w:t>
      </w:r>
      <w:proofErr w:type="spellEnd"/>
      <w:r w:rsidR="00FF1627" w:rsidRPr="00FF1627">
        <w:rPr>
          <w:rFonts w:ascii="Verdana" w:hAnsi="Verdana" w:cs="Arial"/>
          <w:sz w:val="20"/>
          <w:szCs w:val="20"/>
        </w:rPr>
        <w:t xml:space="preserve"> and project management, and specialist advisory and development services in disciplines such as system setup engineering management systems ,product development &amp;Renovation in Automotive Industry , to support on implementation and </w:t>
      </w:r>
      <w:r w:rsidR="00FF1627" w:rsidRPr="00FF1627">
        <w:rPr>
          <w:rFonts w:ascii="Verdana" w:hAnsi="Verdana" w:cs="Arial"/>
          <w:sz w:val="20"/>
          <w:szCs w:val="20"/>
        </w:rPr>
        <w:lastRenderedPageBreak/>
        <w:t xml:space="preserve">delivery. We enable clients to achieve integrated solutions to their business requirements and to complete a change </w:t>
      </w:r>
      <w:proofErr w:type="spellStart"/>
      <w:r w:rsidR="00FF1627" w:rsidRPr="00FF1627">
        <w:rPr>
          <w:rFonts w:ascii="Verdana" w:hAnsi="Verdana" w:cs="Arial"/>
          <w:sz w:val="20"/>
          <w:szCs w:val="20"/>
        </w:rPr>
        <w:t>programme</w:t>
      </w:r>
      <w:proofErr w:type="spellEnd"/>
      <w:r w:rsidR="00FF1627" w:rsidRPr="00FF1627">
        <w:rPr>
          <w:rFonts w:ascii="Verdana" w:hAnsi="Verdana" w:cs="Arial"/>
          <w:sz w:val="20"/>
          <w:szCs w:val="20"/>
        </w:rPr>
        <w:t xml:space="preserve"> to time and budget.</w:t>
      </w:r>
    </w:p>
    <w:p w14:paraId="78946FF1" w14:textId="77777777" w:rsidR="00FE7D69" w:rsidRPr="00FF1627" w:rsidRDefault="00FE7D69" w:rsidP="00FE7D69">
      <w:pPr>
        <w:rPr>
          <w:rFonts w:ascii="Verdana" w:hAnsi="Verdana"/>
        </w:rPr>
      </w:pPr>
    </w:p>
    <w:p w14:paraId="71976FB4" w14:textId="77777777" w:rsidR="001C2E35" w:rsidRDefault="001C2E35" w:rsidP="00FE7D69">
      <w:pPr>
        <w:rPr>
          <w:rFonts w:ascii="Verdana" w:hAnsi="Verdana" w:cs="Arial"/>
          <w:sz w:val="20"/>
          <w:szCs w:val="20"/>
        </w:rPr>
      </w:pPr>
    </w:p>
    <w:p w14:paraId="59A52FAB" w14:textId="77777777" w:rsidR="001C2E35" w:rsidRPr="001C2E35" w:rsidRDefault="001C2E35" w:rsidP="00FE7D69">
      <w:pPr>
        <w:rPr>
          <w:rFonts w:ascii="Verdana" w:hAnsi="Verdana" w:cs="Arial"/>
          <w:b/>
          <w:bCs/>
          <w:sz w:val="20"/>
          <w:szCs w:val="20"/>
        </w:rPr>
      </w:pPr>
      <w:r>
        <w:rPr>
          <w:rFonts w:ascii="Verdana" w:hAnsi="Verdana"/>
          <w:b/>
          <w:bCs/>
          <w:sz w:val="20"/>
          <w:szCs w:val="20"/>
          <w:lang w:eastAsia="en-US"/>
        </w:rPr>
        <w:t xml:space="preserve">Project Name: </w:t>
      </w:r>
      <w:proofErr w:type="spellStart"/>
      <w:r w:rsidRPr="001C2E35">
        <w:rPr>
          <w:rFonts w:ascii="Verdana" w:hAnsi="Verdana" w:cs="Arial"/>
          <w:b/>
          <w:bCs/>
          <w:sz w:val="20"/>
          <w:szCs w:val="20"/>
        </w:rPr>
        <w:t>SundayKart</w:t>
      </w:r>
      <w:proofErr w:type="spellEnd"/>
      <w:r w:rsidRPr="001C2E35">
        <w:rPr>
          <w:rFonts w:ascii="Verdana" w:hAnsi="Verdana" w:cs="Arial"/>
          <w:b/>
          <w:bCs/>
          <w:sz w:val="20"/>
          <w:szCs w:val="20"/>
        </w:rPr>
        <w:t xml:space="preserve"> Franchise </w:t>
      </w:r>
    </w:p>
    <w:p w14:paraId="3122A6E3" w14:textId="77777777" w:rsidR="00FE7D69" w:rsidRPr="00AE699E" w:rsidRDefault="00FE7D69" w:rsidP="00FE7D69">
      <w:pPr>
        <w:rPr>
          <w:rFonts w:ascii="Verdana" w:hAnsi="Verdana" w:cs="Arial"/>
          <w:sz w:val="20"/>
          <w:szCs w:val="20"/>
        </w:rPr>
      </w:pPr>
      <w:r w:rsidRPr="00AE699E">
        <w:rPr>
          <w:rFonts w:ascii="Verdana" w:hAnsi="Verdana" w:cs="Arial"/>
          <w:sz w:val="20"/>
          <w:szCs w:val="20"/>
        </w:rPr>
        <w:t>Duration       </w:t>
      </w:r>
      <w:r w:rsidRPr="00AE699E">
        <w:rPr>
          <w:rFonts w:ascii="Verdana" w:hAnsi="Verdana" w:cs="Arial"/>
          <w:sz w:val="20"/>
          <w:szCs w:val="20"/>
        </w:rPr>
        <w:tab/>
        <w:t>: 6 Months</w:t>
      </w:r>
    </w:p>
    <w:p w14:paraId="19691E4C" w14:textId="77777777" w:rsidR="00FE7D69" w:rsidRPr="00AE699E" w:rsidRDefault="00FE7D69" w:rsidP="00FE7D69">
      <w:pPr>
        <w:rPr>
          <w:rFonts w:ascii="Verdana" w:hAnsi="Verdana" w:cs="Arial"/>
          <w:sz w:val="20"/>
          <w:szCs w:val="20"/>
        </w:rPr>
      </w:pPr>
      <w:r w:rsidRPr="00AE699E">
        <w:rPr>
          <w:rFonts w:ascii="Verdana" w:hAnsi="Verdana" w:cs="Arial"/>
          <w:sz w:val="20"/>
          <w:szCs w:val="20"/>
        </w:rPr>
        <w:t>Tools           </w:t>
      </w:r>
      <w:r w:rsidRPr="00AE699E">
        <w:rPr>
          <w:rFonts w:ascii="Verdana" w:hAnsi="Verdana" w:cs="Arial"/>
          <w:sz w:val="20"/>
          <w:szCs w:val="20"/>
        </w:rPr>
        <w:tab/>
        <w:t>: CSS, HTML, JavaSc</w:t>
      </w:r>
      <w:r w:rsidR="009059AA">
        <w:rPr>
          <w:rFonts w:ascii="Verdana" w:hAnsi="Verdana" w:cs="Arial"/>
          <w:sz w:val="20"/>
          <w:szCs w:val="20"/>
        </w:rPr>
        <w:t>ript, Jquery, AJAX, Mysql, PHP</w:t>
      </w:r>
    </w:p>
    <w:p w14:paraId="70BBF630" w14:textId="77777777" w:rsidR="00FE7D69" w:rsidRPr="00AE699E" w:rsidRDefault="00FE7D69" w:rsidP="00FE7D69">
      <w:pPr>
        <w:rPr>
          <w:rFonts w:ascii="Verdana" w:hAnsi="Verdana" w:cs="Arial"/>
          <w:sz w:val="20"/>
          <w:szCs w:val="20"/>
        </w:rPr>
      </w:pPr>
      <w:r w:rsidRPr="00AE699E">
        <w:rPr>
          <w:rFonts w:ascii="Verdana" w:hAnsi="Verdana" w:cs="Arial"/>
          <w:sz w:val="20"/>
          <w:szCs w:val="20"/>
        </w:rPr>
        <w:t>Website</w:t>
      </w:r>
      <w:r w:rsidRPr="00AE699E">
        <w:rPr>
          <w:rFonts w:ascii="Verdana" w:hAnsi="Verdana" w:cs="Arial"/>
          <w:sz w:val="20"/>
          <w:szCs w:val="20"/>
        </w:rPr>
        <w:tab/>
        <w:t xml:space="preserve">: </w:t>
      </w:r>
      <w:hyperlink r:id="rId11" w:history="1">
        <w:r w:rsidRPr="00940ED9">
          <w:rPr>
            <w:rStyle w:val="Hyperlink"/>
            <w:rFonts w:ascii="Verdana" w:hAnsi="Verdana" w:cs="Arial"/>
            <w:sz w:val="20"/>
            <w:szCs w:val="20"/>
          </w:rPr>
          <w:t>http://</w:t>
        </w:r>
        <w:r w:rsidR="00940ED9" w:rsidRPr="00940ED9">
          <w:rPr>
            <w:rStyle w:val="Hyperlink"/>
            <w:rFonts w:ascii="Verdana" w:hAnsi="Verdana" w:cs="Arial"/>
            <w:sz w:val="20"/>
            <w:szCs w:val="20"/>
          </w:rPr>
          <w:t>sundaykart.com/franchise</w:t>
        </w:r>
        <w:r w:rsidRPr="00940ED9">
          <w:rPr>
            <w:rStyle w:val="Hyperlink"/>
            <w:rFonts w:ascii="Verdana" w:hAnsi="Verdana" w:cs="Arial"/>
            <w:sz w:val="20"/>
            <w:szCs w:val="20"/>
          </w:rPr>
          <w:t>/</w:t>
        </w:r>
      </w:hyperlink>
    </w:p>
    <w:p w14:paraId="75E0928F" w14:textId="77777777" w:rsidR="00FE7D69" w:rsidRDefault="00FE7D69" w:rsidP="00FE7D69">
      <w:pPr>
        <w:widowControl w:val="0"/>
        <w:autoSpaceDE w:val="0"/>
        <w:jc w:val="both"/>
        <w:rPr>
          <w:rFonts w:ascii="Verdana" w:hAnsi="Verdana" w:cs="Arial"/>
          <w:sz w:val="20"/>
          <w:szCs w:val="20"/>
        </w:rPr>
      </w:pPr>
      <w:r w:rsidRPr="00AE699E">
        <w:rPr>
          <w:rFonts w:ascii="Verdana" w:hAnsi="Verdana" w:cs="Arial"/>
          <w:sz w:val="20"/>
          <w:szCs w:val="20"/>
        </w:rPr>
        <w:t>Description  </w:t>
      </w:r>
      <w:r w:rsidRPr="00AE699E">
        <w:rPr>
          <w:rFonts w:ascii="Verdana" w:hAnsi="Verdana" w:cs="Arial"/>
          <w:sz w:val="20"/>
          <w:szCs w:val="20"/>
        </w:rPr>
        <w:tab/>
        <w:t xml:space="preserve">: </w:t>
      </w:r>
      <w:proofErr w:type="spellStart"/>
      <w:r w:rsidR="00BE00D0" w:rsidRPr="00BE00D0">
        <w:rPr>
          <w:rFonts w:ascii="Verdana" w:hAnsi="Verdana"/>
          <w:sz w:val="20"/>
          <w:szCs w:val="20"/>
          <w:shd w:val="clear" w:color="auto" w:fill="FFFFFF"/>
        </w:rPr>
        <w:t>SundayKart</w:t>
      </w:r>
      <w:proofErr w:type="spellEnd"/>
      <w:r w:rsidR="00BE00D0" w:rsidRPr="00BE00D0">
        <w:rPr>
          <w:rFonts w:ascii="Verdana" w:hAnsi="Verdana"/>
          <w:sz w:val="20"/>
          <w:szCs w:val="20"/>
          <w:shd w:val="clear" w:color="auto" w:fill="FFFFFF"/>
        </w:rPr>
        <w:t xml:space="preserve"> introduced franchise model so that the franchise can easily focus on marketing/sales &amp; operations in their local areas/cities to make their business successful, technology part will be taken care by </w:t>
      </w:r>
      <w:proofErr w:type="spellStart"/>
      <w:r w:rsidR="00BE00D0" w:rsidRPr="00BE00D0">
        <w:rPr>
          <w:rFonts w:ascii="Verdana" w:hAnsi="Verdana"/>
          <w:sz w:val="20"/>
          <w:szCs w:val="20"/>
          <w:shd w:val="clear" w:color="auto" w:fill="FFFFFF"/>
        </w:rPr>
        <w:t>SundayKart</w:t>
      </w:r>
      <w:proofErr w:type="spellEnd"/>
      <w:r w:rsidR="00BE00D0" w:rsidRPr="00BE00D0">
        <w:rPr>
          <w:rFonts w:ascii="Verdana" w:hAnsi="Verdana"/>
          <w:sz w:val="20"/>
          <w:szCs w:val="20"/>
          <w:shd w:val="clear" w:color="auto" w:fill="FFFFFF"/>
        </w:rPr>
        <w:t xml:space="preserve">. This model allows potential and passionate persons to start </w:t>
      </w:r>
      <w:proofErr w:type="spellStart"/>
      <w:r w:rsidR="00BE00D0" w:rsidRPr="00BE00D0">
        <w:rPr>
          <w:rFonts w:ascii="Verdana" w:hAnsi="Verdana"/>
          <w:sz w:val="20"/>
          <w:szCs w:val="20"/>
          <w:shd w:val="clear" w:color="auto" w:fill="FFFFFF"/>
        </w:rPr>
        <w:t>SundayKart</w:t>
      </w:r>
      <w:proofErr w:type="spellEnd"/>
      <w:r w:rsidR="00BE00D0" w:rsidRPr="00BE00D0">
        <w:rPr>
          <w:rFonts w:ascii="Verdana" w:hAnsi="Verdana"/>
          <w:sz w:val="20"/>
          <w:szCs w:val="20"/>
          <w:shd w:val="clear" w:color="auto" w:fill="FFFFFF"/>
        </w:rPr>
        <w:t xml:space="preserve"> franchise in their respective areas to build the market &amp; starts grabbing the stores and services as well as the customers.</w:t>
      </w:r>
    </w:p>
    <w:p w14:paraId="4363735B" w14:textId="77777777" w:rsidR="00231A7E" w:rsidRDefault="00231A7E" w:rsidP="00FE7D69">
      <w:pPr>
        <w:widowControl w:val="0"/>
        <w:autoSpaceDE w:val="0"/>
        <w:jc w:val="both"/>
        <w:rPr>
          <w:rFonts w:ascii="Verdana" w:hAnsi="Verdana" w:cs="Arial"/>
          <w:sz w:val="20"/>
          <w:szCs w:val="20"/>
        </w:rPr>
      </w:pPr>
    </w:p>
    <w:p w14:paraId="594D4A31" w14:textId="77777777" w:rsidR="00231A7E" w:rsidRPr="00231A7E" w:rsidRDefault="00231A7E" w:rsidP="00231A7E">
      <w:pPr>
        <w:spacing w:after="60"/>
        <w:rPr>
          <w:rFonts w:ascii="Verdana" w:hAnsi="Verdana" w:cs="Microsoft New Tai Lue"/>
          <w:b/>
          <w:sz w:val="20"/>
          <w:szCs w:val="20"/>
        </w:rPr>
      </w:pPr>
      <w:r w:rsidRPr="00231A7E">
        <w:rPr>
          <w:rFonts w:ascii="Verdana" w:hAnsi="Verdana" w:cs="Microsoft New Tai Lue"/>
          <w:b/>
          <w:sz w:val="20"/>
          <w:szCs w:val="20"/>
        </w:rPr>
        <w:t>Roles and Responsibilities:</w:t>
      </w:r>
    </w:p>
    <w:p w14:paraId="0524155E"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Designing, developing, testing, troubleshooting and debugging of the applications.</w:t>
      </w:r>
    </w:p>
    <w:p w14:paraId="54546946"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1 Involved in designing Application screens.</w:t>
      </w:r>
    </w:p>
    <w:p w14:paraId="45579020"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Involved in parsing JSON Web Services to interact with database</w:t>
      </w:r>
    </w:p>
    <w:p w14:paraId="4B40F277"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Involved in manual testing the application</w:t>
      </w:r>
    </w:p>
    <w:p w14:paraId="15A2AD14"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Involved in fixing bugs.</w:t>
      </w:r>
    </w:p>
    <w:p w14:paraId="1CD696AF" w14:textId="77777777" w:rsidR="00231A7E" w:rsidRPr="00AE699E" w:rsidRDefault="00231A7E" w:rsidP="00FE7D69">
      <w:pPr>
        <w:widowControl w:val="0"/>
        <w:autoSpaceDE w:val="0"/>
        <w:jc w:val="both"/>
        <w:rPr>
          <w:rFonts w:ascii="Verdana" w:hAnsi="Verdana" w:cs="Arial"/>
          <w:sz w:val="20"/>
          <w:szCs w:val="20"/>
        </w:rPr>
      </w:pPr>
    </w:p>
    <w:p w14:paraId="6F5F76D0" w14:textId="77777777" w:rsidR="00FE7D69" w:rsidRDefault="00FE7D69" w:rsidP="00FE7D69">
      <w:pPr>
        <w:widowControl w:val="0"/>
        <w:autoSpaceDE w:val="0"/>
        <w:jc w:val="both"/>
        <w:rPr>
          <w:rFonts w:ascii="Arial" w:hAnsi="Arial" w:cs="Arial"/>
          <w:sz w:val="22"/>
          <w:szCs w:val="22"/>
        </w:rPr>
      </w:pPr>
    </w:p>
    <w:p w14:paraId="3C5DEF17" w14:textId="77777777" w:rsidR="007C4C02" w:rsidRDefault="007C4C02" w:rsidP="00AE699E">
      <w:pPr>
        <w:pStyle w:val="ListBullet2"/>
        <w:numPr>
          <w:ilvl w:val="0"/>
          <w:numId w:val="0"/>
        </w:numPr>
        <w:ind w:firstLine="720"/>
        <w:rPr>
          <w:rFonts w:ascii="Verdana" w:hAnsi="Verdana" w:cs="Arial"/>
          <w:sz w:val="20"/>
          <w:szCs w:val="20"/>
        </w:rPr>
      </w:pPr>
    </w:p>
    <w:p w14:paraId="7AAA23FD" w14:textId="77777777" w:rsidR="00231A7E" w:rsidRPr="007161A0" w:rsidRDefault="00231A7E" w:rsidP="002E72E9">
      <w:pPr>
        <w:rPr>
          <w:rFonts w:ascii="Verdana" w:hAnsi="Verdana"/>
          <w:b/>
          <w:sz w:val="20"/>
          <w:szCs w:val="20"/>
        </w:rPr>
      </w:pPr>
    </w:p>
    <w:p w14:paraId="6C338A8F" w14:textId="77777777" w:rsidR="007161A0" w:rsidRPr="007161A0" w:rsidRDefault="007161A0" w:rsidP="007161A0">
      <w:pPr>
        <w:rPr>
          <w:rFonts w:ascii="Verdana" w:eastAsia="Microsoft JhengHei" w:hAnsi="Verdana" w:cs="Microsoft New Tai Lue"/>
          <w:b/>
          <w:sz w:val="20"/>
          <w:szCs w:val="20"/>
        </w:rPr>
      </w:pPr>
      <w:r w:rsidRPr="007161A0">
        <w:rPr>
          <w:rFonts w:ascii="Verdana" w:eastAsia="Microsoft JhengHei" w:hAnsi="Verdana" w:cs="Microsoft New Tai Lue"/>
          <w:b/>
          <w:sz w:val="20"/>
          <w:szCs w:val="20"/>
        </w:rPr>
        <w:t>PERSONAL DETAILS:</w:t>
      </w:r>
    </w:p>
    <w:p w14:paraId="10576E4A" w14:textId="77777777" w:rsidR="007161A0" w:rsidRDefault="007161A0" w:rsidP="007161A0">
      <w:pPr>
        <w:rPr>
          <w:rFonts w:ascii="Verdana" w:hAnsi="Verdana" w:cs="Microsoft New Tai Lue"/>
          <w:sz w:val="20"/>
          <w:szCs w:val="20"/>
        </w:rPr>
      </w:pPr>
    </w:p>
    <w:p w14:paraId="052EB460" w14:textId="77777777" w:rsidR="007161A0" w:rsidRPr="007161A0" w:rsidRDefault="007161A0" w:rsidP="007161A0">
      <w:pPr>
        <w:rPr>
          <w:rFonts w:ascii="Verdana" w:hAnsi="Verdana" w:cs="Microsoft New Tai Lue"/>
          <w:sz w:val="20"/>
          <w:szCs w:val="20"/>
        </w:rPr>
      </w:pPr>
      <w:r w:rsidRPr="007161A0">
        <w:rPr>
          <w:rFonts w:ascii="Verdana" w:hAnsi="Verdana" w:cs="Microsoft New Tai Lue"/>
          <w:sz w:val="20"/>
          <w:szCs w:val="20"/>
        </w:rPr>
        <w:t>Father’s name</w:t>
      </w:r>
      <w:r w:rsidRPr="007161A0">
        <w:rPr>
          <w:rFonts w:ascii="Verdana" w:hAnsi="Verdana" w:cs="Microsoft New Tai Lue"/>
          <w:sz w:val="20"/>
          <w:szCs w:val="20"/>
        </w:rPr>
        <w:tab/>
      </w:r>
      <w:r w:rsidRPr="007161A0">
        <w:rPr>
          <w:rFonts w:ascii="Verdana" w:hAnsi="Verdana" w:cs="Microsoft New Tai Lue"/>
          <w:sz w:val="20"/>
          <w:szCs w:val="20"/>
        </w:rPr>
        <w:tab/>
      </w:r>
      <w:r>
        <w:rPr>
          <w:rFonts w:ascii="Verdana" w:hAnsi="Verdana" w:cs="Microsoft New Tai Lue"/>
          <w:sz w:val="20"/>
          <w:szCs w:val="20"/>
        </w:rPr>
        <w:t xml:space="preserve">  </w:t>
      </w:r>
      <w:r>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sz w:val="20"/>
          <w:szCs w:val="20"/>
        </w:rPr>
        <w:tab/>
      </w:r>
      <w:proofErr w:type="spellStart"/>
      <w:r>
        <w:rPr>
          <w:rFonts w:ascii="Verdana" w:hAnsi="Verdana" w:cs="Microsoft New Tai Lue"/>
          <w:sz w:val="20"/>
          <w:szCs w:val="20"/>
        </w:rPr>
        <w:t>Pitchaiah</w:t>
      </w:r>
      <w:proofErr w:type="spellEnd"/>
      <w:r>
        <w:rPr>
          <w:rFonts w:ascii="Verdana" w:hAnsi="Verdana" w:cs="Microsoft New Tai Lue"/>
          <w:sz w:val="20"/>
          <w:szCs w:val="20"/>
        </w:rPr>
        <w:t xml:space="preserve"> </w:t>
      </w:r>
      <w:proofErr w:type="spellStart"/>
      <w:r>
        <w:rPr>
          <w:rFonts w:ascii="Verdana" w:hAnsi="Verdana" w:cs="Microsoft New Tai Lue"/>
          <w:sz w:val="20"/>
          <w:szCs w:val="20"/>
        </w:rPr>
        <w:t>Achari</w:t>
      </w:r>
      <w:proofErr w:type="spellEnd"/>
    </w:p>
    <w:p w14:paraId="6BCA6FC9" w14:textId="77777777" w:rsidR="007161A0" w:rsidRPr="007161A0" w:rsidRDefault="007161A0" w:rsidP="007161A0">
      <w:pPr>
        <w:rPr>
          <w:rFonts w:ascii="Verdana" w:hAnsi="Verdana" w:cs="Microsoft New Tai Lue"/>
          <w:sz w:val="20"/>
          <w:szCs w:val="20"/>
        </w:rPr>
      </w:pPr>
      <w:r w:rsidRPr="007161A0">
        <w:rPr>
          <w:rFonts w:ascii="Verdana" w:hAnsi="Verdana" w:cs="Microsoft New Tai Lue"/>
          <w:sz w:val="20"/>
          <w:szCs w:val="20"/>
        </w:rPr>
        <w:t>Date of Birth</w:t>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sz w:val="20"/>
          <w:szCs w:val="20"/>
        </w:rPr>
        <w:tab/>
      </w:r>
      <w:r w:rsidR="00CC6420">
        <w:rPr>
          <w:rFonts w:ascii="Verdana" w:hAnsi="Verdana" w:cs="Microsoft New Tai Lue"/>
          <w:sz w:val="20"/>
          <w:szCs w:val="20"/>
        </w:rPr>
        <w:t>10 June 1991</w:t>
      </w:r>
    </w:p>
    <w:p w14:paraId="502F529A" w14:textId="77777777" w:rsidR="007161A0" w:rsidRPr="007161A0" w:rsidRDefault="007161A0" w:rsidP="007161A0">
      <w:pPr>
        <w:rPr>
          <w:rFonts w:ascii="Verdana" w:hAnsi="Verdana" w:cs="Microsoft New Tai Lue"/>
          <w:sz w:val="20"/>
          <w:szCs w:val="20"/>
        </w:rPr>
      </w:pPr>
      <w:r w:rsidRPr="007161A0">
        <w:rPr>
          <w:rFonts w:ascii="Verdana" w:hAnsi="Verdana" w:cs="Microsoft New Tai Lue"/>
          <w:sz w:val="20"/>
          <w:szCs w:val="20"/>
        </w:rPr>
        <w:t>Nationality</w:t>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sz w:val="20"/>
          <w:szCs w:val="20"/>
        </w:rPr>
        <w:tab/>
        <w:t>Indian</w:t>
      </w:r>
      <w:r w:rsidRPr="007161A0">
        <w:rPr>
          <w:rFonts w:ascii="Verdana" w:hAnsi="Verdana" w:cs="Microsoft New Tai Lue"/>
          <w:sz w:val="20"/>
          <w:szCs w:val="20"/>
        </w:rPr>
        <w:tab/>
      </w:r>
    </w:p>
    <w:p w14:paraId="4280BD08" w14:textId="77777777" w:rsidR="007161A0" w:rsidRPr="007161A0" w:rsidRDefault="007161A0" w:rsidP="007161A0">
      <w:pPr>
        <w:rPr>
          <w:rFonts w:ascii="Verdana" w:eastAsia="Microsoft JhengHei" w:hAnsi="Verdana" w:cs="Microsoft New Tai Lue"/>
          <w:bCs/>
          <w:sz w:val="20"/>
          <w:szCs w:val="20"/>
        </w:rPr>
      </w:pPr>
      <w:r w:rsidRPr="007161A0">
        <w:rPr>
          <w:rFonts w:ascii="Verdana" w:hAnsi="Verdana" w:cs="Microsoft New Tai Lue"/>
          <w:sz w:val="20"/>
          <w:szCs w:val="20"/>
        </w:rPr>
        <w:t>Languages Known</w:t>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b/>
          <w:sz w:val="20"/>
          <w:szCs w:val="20"/>
        </w:rPr>
        <w:tab/>
      </w:r>
      <w:r w:rsidRPr="007161A0">
        <w:rPr>
          <w:rFonts w:ascii="Verdana" w:hAnsi="Verdana" w:cs="Microsoft New Tai Lue"/>
          <w:sz w:val="20"/>
          <w:szCs w:val="20"/>
        </w:rPr>
        <w:t>Telugu, English</w:t>
      </w:r>
      <w:r w:rsidRPr="007161A0">
        <w:rPr>
          <w:rFonts w:ascii="Verdana" w:eastAsia="Microsoft JhengHei" w:hAnsi="Verdana" w:cs="Microsoft New Tai Lue"/>
          <w:bCs/>
          <w:sz w:val="20"/>
          <w:szCs w:val="20"/>
        </w:rPr>
        <w:tab/>
      </w:r>
    </w:p>
    <w:p w14:paraId="5FE0A2A3" w14:textId="77777777" w:rsidR="007161A0" w:rsidRPr="007161A0" w:rsidRDefault="007161A0" w:rsidP="007161A0">
      <w:pPr>
        <w:rPr>
          <w:rFonts w:ascii="Verdana" w:eastAsia="Microsoft JhengHei" w:hAnsi="Verdana" w:cs="Microsoft New Tai Lue"/>
          <w:bCs/>
          <w:sz w:val="20"/>
          <w:szCs w:val="20"/>
        </w:rPr>
      </w:pPr>
    </w:p>
    <w:p w14:paraId="47CC3309" w14:textId="77777777" w:rsidR="007161A0" w:rsidRPr="007161A0" w:rsidRDefault="007161A0" w:rsidP="007161A0">
      <w:pPr>
        <w:spacing w:after="60"/>
        <w:rPr>
          <w:rFonts w:ascii="Verdana" w:hAnsi="Verdana" w:cs="Microsoft New Tai Lue"/>
          <w:b/>
          <w:bCs/>
          <w:sz w:val="20"/>
          <w:szCs w:val="20"/>
        </w:rPr>
      </w:pPr>
      <w:r w:rsidRPr="007161A0">
        <w:rPr>
          <w:rFonts w:ascii="Verdana" w:hAnsi="Verdana" w:cs="Microsoft New Tai Lue"/>
          <w:b/>
          <w:bCs/>
          <w:sz w:val="20"/>
          <w:szCs w:val="20"/>
        </w:rPr>
        <w:t>Declaration:</w:t>
      </w:r>
    </w:p>
    <w:p w14:paraId="7FCEC8B7" w14:textId="77777777" w:rsidR="007161A0" w:rsidRPr="007161A0" w:rsidRDefault="007161A0" w:rsidP="007161A0">
      <w:pPr>
        <w:spacing w:after="60"/>
        <w:rPr>
          <w:rFonts w:ascii="Verdana" w:hAnsi="Verdana" w:cs="Microsoft New Tai Lue"/>
          <w:sz w:val="20"/>
          <w:szCs w:val="20"/>
          <w:u w:val="single"/>
        </w:rPr>
      </w:pPr>
    </w:p>
    <w:p w14:paraId="3AF71CA0" w14:textId="77777777" w:rsidR="007161A0" w:rsidRPr="007161A0" w:rsidRDefault="007161A0" w:rsidP="007161A0">
      <w:pPr>
        <w:spacing w:after="60"/>
        <w:rPr>
          <w:rFonts w:ascii="Verdana" w:hAnsi="Verdana" w:cs="Microsoft New Tai Lue"/>
          <w:sz w:val="20"/>
          <w:szCs w:val="20"/>
        </w:rPr>
      </w:pPr>
      <w:r w:rsidRPr="007161A0">
        <w:rPr>
          <w:rFonts w:ascii="Verdana" w:eastAsia="Microsoft JhengHei" w:hAnsi="Verdana" w:cs="Microsoft New Tai Lue"/>
          <w:bCs/>
          <w:sz w:val="20"/>
          <w:szCs w:val="20"/>
        </w:rPr>
        <w:t xml:space="preserve">   </w:t>
      </w:r>
      <w:r w:rsidRPr="007161A0">
        <w:rPr>
          <w:rFonts w:ascii="Verdana" w:hAnsi="Verdana" w:cs="Microsoft New Tai Lue"/>
          <w:sz w:val="20"/>
          <w:szCs w:val="20"/>
        </w:rPr>
        <w:t>I hereby declare that the above furnished information is true to the best of my knowledge.</w:t>
      </w:r>
    </w:p>
    <w:p w14:paraId="3512019D" w14:textId="77777777" w:rsidR="00231A7E" w:rsidRPr="007161A0" w:rsidRDefault="00231A7E" w:rsidP="002E72E9">
      <w:pPr>
        <w:rPr>
          <w:rFonts w:ascii="Verdana" w:hAnsi="Verdana"/>
          <w:sz w:val="20"/>
          <w:szCs w:val="20"/>
        </w:rPr>
      </w:pPr>
    </w:p>
    <w:p w14:paraId="0ED4B58F" w14:textId="77777777" w:rsidR="007161A0" w:rsidRPr="007161A0" w:rsidRDefault="007161A0" w:rsidP="002E72E9">
      <w:pPr>
        <w:rPr>
          <w:rFonts w:ascii="Verdana" w:hAnsi="Verdana"/>
          <w:sz w:val="20"/>
          <w:szCs w:val="20"/>
        </w:rPr>
      </w:pPr>
    </w:p>
    <w:p w14:paraId="1145FA68" w14:textId="77777777" w:rsidR="007161A0" w:rsidRPr="007161A0" w:rsidRDefault="007161A0" w:rsidP="007161A0">
      <w:pPr>
        <w:jc w:val="right"/>
        <w:rPr>
          <w:rFonts w:ascii="Verdana" w:hAnsi="Verdana"/>
          <w:sz w:val="20"/>
          <w:szCs w:val="20"/>
        </w:rPr>
      </w:pPr>
      <w:r w:rsidRPr="007161A0">
        <w:rPr>
          <w:rFonts w:ascii="Verdana" w:hAnsi="Verdana"/>
          <w:sz w:val="20"/>
          <w:szCs w:val="20"/>
        </w:rPr>
        <w:t xml:space="preserve">(Sai Harikrishna </w:t>
      </w:r>
      <w:proofErr w:type="spellStart"/>
      <w:r w:rsidRPr="007161A0">
        <w:rPr>
          <w:rFonts w:ascii="Verdana" w:hAnsi="Verdana"/>
          <w:sz w:val="20"/>
          <w:szCs w:val="20"/>
        </w:rPr>
        <w:t>Chitroju</w:t>
      </w:r>
      <w:proofErr w:type="spellEnd"/>
      <w:r w:rsidRPr="007161A0">
        <w:rPr>
          <w:rFonts w:ascii="Verdana" w:hAnsi="Verdana"/>
          <w:sz w:val="20"/>
          <w:szCs w:val="20"/>
        </w:rPr>
        <w:t>)</w:t>
      </w:r>
    </w:p>
    <w:sectPr w:rsidR="007161A0" w:rsidRPr="007161A0" w:rsidSect="00E7770C">
      <w:footerReference w:type="default" r:id="rId12"/>
      <w:footnotePr>
        <w:pos w:val="beneathText"/>
      </w:footnotePr>
      <w:pgSz w:w="12240" w:h="15840"/>
      <w:pgMar w:top="1080" w:right="1584" w:bottom="900" w:left="1728"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5750F" w14:textId="77777777" w:rsidR="00374271" w:rsidRDefault="00374271">
      <w:r>
        <w:separator/>
      </w:r>
    </w:p>
  </w:endnote>
  <w:endnote w:type="continuationSeparator" w:id="0">
    <w:p w14:paraId="3EE58BC1" w14:textId="77777777" w:rsidR="00374271" w:rsidRDefault="0037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MS Mincho"/>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crosoft New Tai Lue">
    <w:panose1 w:val="020B0502040204020203"/>
    <w:charset w:val="00"/>
    <w:family w:val="swiss"/>
    <w:pitch w:val="variable"/>
    <w:sig w:usb0="00000003" w:usb1="00000000" w:usb2="8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1E283" w14:textId="77777777" w:rsidR="00893A40" w:rsidRDefault="00374271">
    <w:pPr>
      <w:pStyle w:val="Header"/>
    </w:pPr>
    <w:r>
      <w:rPr>
        <w:noProof/>
        <w:lang w:eastAsia="en-US"/>
      </w:rPr>
      <w:pict w14:anchorId="3495FD6C">
        <v:shapetype id="_x0000_t202" coordsize="21600,21600" o:spt="202" path="m,l,21600r21600,l21600,xe">
          <v:stroke joinstyle="miter"/>
          <v:path gradientshapeok="t" o:connecttype="rect"/>
        </v:shapetype>
        <v:shape id="Text Box 1" o:spid="_x0000_s2050" type="#_x0000_t202" style="position:absolute;margin-left:531.65pt;margin-top:.05pt;width:1.1pt;height:11.5pt;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" stroked="f">
          <v:fill opacity="0"/>
          <v:textbox style="mso-next-textbox:#Text Box 1" inset="0,0,0,0">
            <w:txbxContent>
              <w:p w14:paraId="0C45172A" w14:textId="77777777" w:rsidR="00893A40" w:rsidRDefault="00893A40">
                <w:pPr>
                  <w:pStyle w:val="Footer"/>
                </w:pPr>
              </w:p>
            </w:txbxContent>
          </v:textbox>
          <w10:wrap type="square" side="largest" anchorx="page"/>
        </v:shape>
      </w:pict>
    </w:r>
  </w:p>
  <w:p w14:paraId="42FB79A1" w14:textId="77777777" w:rsidR="00893A40" w:rsidRDefault="00374271">
    <w:pPr>
      <w:pStyle w:val="Header"/>
      <w:rPr>
        <w:i/>
        <w:iCs/>
      </w:rPr>
    </w:pPr>
    <w:r>
      <w:rPr>
        <w:noProof/>
        <w:lang w:eastAsia="en-US"/>
      </w:rPr>
      <w:pict w14:anchorId="7927F092">
        <v:line id="Line 2" o:spid="_x0000_s2049" style="position:absolute;z-index:-251658240;visibility:visible" from="0,-4.7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" strokeweight=".26mm">
          <v:stroke joinstyle="miter"/>
        </v:line>
      </w:pict>
    </w:r>
    <w:r w:rsidR="00893A40">
      <w:rPr>
        <w:i/>
        <w:iCs/>
      </w:rPr>
      <w:t xml:space="preserve">Resume of </w:t>
    </w:r>
    <w:proofErr w:type="spellStart"/>
    <w:r w:rsidR="008D0B8D">
      <w:rPr>
        <w:i/>
        <w:iCs/>
      </w:rPr>
      <w:t>S</w:t>
    </w:r>
    <w:r w:rsidR="00B51A29">
      <w:rPr>
        <w:i/>
        <w:iCs/>
      </w:rPr>
      <w:t>aihari</w:t>
    </w:r>
    <w:proofErr w:type="spellEnd"/>
  </w:p>
  <w:p w14:paraId="4475FE9D" w14:textId="77777777" w:rsidR="00893A40" w:rsidRDefault="00893A40">
    <w:pPr>
      <w:pStyle w:val="Header"/>
    </w:pPr>
    <w:r>
      <w:tab/>
    </w:r>
    <w:r>
      <w:tab/>
      <w:t xml:space="preserve">   Page </w:t>
    </w:r>
    <w:r w:rsidR="004A4D5E">
      <w:fldChar w:fldCharType="begin"/>
    </w:r>
    <w:r>
      <w:instrText xml:space="preserve"> PAGE </w:instrText>
    </w:r>
    <w:r w:rsidR="004A4D5E">
      <w:fldChar w:fldCharType="separate"/>
    </w:r>
    <w:r w:rsidR="00F10E60">
      <w:rPr>
        <w:noProof/>
      </w:rPr>
      <w:t>4</w:t>
    </w:r>
    <w:r w:rsidR="004A4D5E">
      <w:rPr>
        <w:noProof/>
      </w:rPr>
      <w:fldChar w:fldCharType="end"/>
    </w:r>
    <w:r>
      <w:t xml:space="preserve"> of </w:t>
    </w:r>
    <w:r w:rsidR="004A4D5E">
      <w:rPr>
        <w:rStyle w:val="PageNumber"/>
      </w:rPr>
      <w:fldChar w:fldCharType="begin"/>
    </w:r>
    <w:r>
      <w:rPr>
        <w:rStyle w:val="PageNumber"/>
      </w:rPr>
      <w:instrText xml:space="preserve"> NUMPAGE \*Arabic </w:instrText>
    </w:r>
    <w:r w:rsidR="004A4D5E">
      <w:rPr>
        <w:rStyle w:val="PageNumber"/>
      </w:rPr>
      <w:fldChar w:fldCharType="separate"/>
    </w:r>
    <w:r>
      <w:rPr>
        <w:rStyle w:val="PageNumber"/>
        <w:noProof/>
      </w:rPr>
      <w:t>4</w:t>
    </w:r>
    <w:r w:rsidR="004A4D5E">
      <w:rPr>
        <w:rStyle w:val="PageNumber"/>
      </w:rPr>
      <w:fldChar w:fldCharType="end"/>
    </w:r>
  </w:p>
  <w:p w14:paraId="7DB5A0CD" w14:textId="77777777" w:rsidR="00893A40" w:rsidRDefault="00893A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9C9DB" w14:textId="77777777" w:rsidR="00374271" w:rsidRDefault="00374271">
      <w:r>
        <w:separator/>
      </w:r>
    </w:p>
  </w:footnote>
  <w:footnote w:type="continuationSeparator" w:id="0">
    <w:p w14:paraId="3EED3A60" w14:textId="77777777" w:rsidR="00374271" w:rsidRDefault="00374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33E631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6"/>
    <w:multiLevelType w:val="singleLevel"/>
    <w:tmpl w:val="00000006"/>
    <w:name w:val="WW8Num7"/>
    <w:lvl w:ilvl="0">
      <w:numFmt w:val="bullet"/>
      <w:pStyle w:val="ExperienceBullets"/>
      <w:lvlText w:val=""/>
      <w:lvlJc w:val="left"/>
      <w:pPr>
        <w:tabs>
          <w:tab w:val="num" w:pos="2160"/>
        </w:tabs>
        <w:ind w:left="2160" w:hanging="360"/>
      </w:pPr>
      <w:rPr>
        <w:rFonts w:ascii="Symbol" w:hAnsi="Symbol" w:cs="Times New Roman"/>
        <w:color w:val="auto"/>
      </w:rPr>
    </w:lvl>
  </w:abstractNum>
  <w:abstractNum w:abstractNumId="7" w15:restartNumberingAfterBreak="0">
    <w:nsid w:val="00000007"/>
    <w:multiLevelType w:val="singleLevel"/>
    <w:tmpl w:val="00000007"/>
    <w:name w:val="WW8Num15"/>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8"/>
    <w:multiLevelType w:val="singleLevel"/>
    <w:tmpl w:val="00000008"/>
    <w:name w:val="WW8Num16"/>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9"/>
    <w:multiLevelType w:val="multilevel"/>
    <w:tmpl w:val="00000009"/>
    <w:name w:val="WW8Num20"/>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4"/>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DB2273B"/>
    <w:multiLevelType w:val="hybridMultilevel"/>
    <w:tmpl w:val="CFA8F230"/>
    <w:lvl w:ilvl="0" w:tplc="B67E8780">
      <w:start w:val="1"/>
      <w:numFmt w:val="bullet"/>
      <w:pStyle w:val="CoreExpertise"/>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1198347D"/>
    <w:multiLevelType w:val="hybridMultilevel"/>
    <w:tmpl w:val="B66E4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2C96D2F"/>
    <w:multiLevelType w:val="hybridMultilevel"/>
    <w:tmpl w:val="35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537C1"/>
    <w:multiLevelType w:val="multilevel"/>
    <w:tmpl w:val="00000009"/>
    <w:name w:val="WW8Num202"/>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4"/>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4E02882"/>
    <w:multiLevelType w:val="hybridMultilevel"/>
    <w:tmpl w:val="F94C753C"/>
    <w:lvl w:ilvl="0" w:tplc="FB187488">
      <w:start w:val="1"/>
      <w:numFmt w:val="bullet"/>
      <w:lvlText w:val=""/>
      <w:lvlJc w:val="left"/>
      <w:pPr>
        <w:tabs>
          <w:tab w:val="num" w:pos="720"/>
        </w:tabs>
        <w:ind w:left="720" w:hanging="360"/>
      </w:pPr>
      <w:rPr>
        <w:rFonts w:ascii="Wingdings" w:hAnsi="Wingdings" w:hint="default"/>
        <w:color w:val="4F81BD" w:themeColor="accent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AA534D"/>
    <w:multiLevelType w:val="multilevel"/>
    <w:tmpl w:val="00000004"/>
    <w:lvl w:ilvl="0">
      <w:start w:val="1"/>
      <w:numFmt w:val="bullet"/>
      <w:lvlText w:val=""/>
      <w:lvlJc w:val="left"/>
      <w:pPr>
        <w:tabs>
          <w:tab w:val="num" w:pos="720"/>
        </w:tabs>
        <w:ind w:left="720" w:hanging="360"/>
      </w:pPr>
      <w:rPr>
        <w:rFonts w:ascii="Symbol" w:hAnsi="Symbol" w:cs="Wingdings" w:hint="default"/>
        <w:color w:val="000000"/>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Wingdings" w:hint="default"/>
        <w:color w:val="000000"/>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Wingdings" w:hint="default"/>
        <w:color w:val="000000"/>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16" w15:restartNumberingAfterBreak="0">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D36E1D"/>
    <w:multiLevelType w:val="hybridMultilevel"/>
    <w:tmpl w:val="596A9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7E19D4"/>
    <w:multiLevelType w:val="hybridMultilevel"/>
    <w:tmpl w:val="2D0E002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abstractNumId w:val="4"/>
  </w:num>
  <w:num w:numId="2">
    <w:abstractNumId w:val="6"/>
  </w:num>
  <w:num w:numId="3">
    <w:abstractNumId w:val="10"/>
  </w:num>
  <w:num w:numId="4">
    <w:abstractNumId w:val="16"/>
  </w:num>
  <w:num w:numId="5">
    <w:abstractNumId w:val="0"/>
  </w:num>
  <w:num w:numId="6">
    <w:abstractNumId w:val="15"/>
  </w:num>
  <w:num w:numId="7">
    <w:abstractNumId w:val="12"/>
  </w:num>
  <w:num w:numId="8">
    <w:abstractNumId w:val="18"/>
  </w:num>
  <w:num w:numId="9">
    <w:abstractNumId w:val="14"/>
  </w:num>
  <w:num w:numId="10">
    <w:abstractNumId w:val="11"/>
  </w:num>
  <w:num w:numId="1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5452A8"/>
    <w:rsid w:val="00005586"/>
    <w:rsid w:val="00007718"/>
    <w:rsid w:val="0001369A"/>
    <w:rsid w:val="00016D9A"/>
    <w:rsid w:val="000177BA"/>
    <w:rsid w:val="00020CE9"/>
    <w:rsid w:val="000235FB"/>
    <w:rsid w:val="000275D5"/>
    <w:rsid w:val="00033783"/>
    <w:rsid w:val="0003551C"/>
    <w:rsid w:val="0003580A"/>
    <w:rsid w:val="00037E70"/>
    <w:rsid w:val="000472FE"/>
    <w:rsid w:val="0005566C"/>
    <w:rsid w:val="0006262D"/>
    <w:rsid w:val="00063C29"/>
    <w:rsid w:val="00065803"/>
    <w:rsid w:val="00066EC4"/>
    <w:rsid w:val="00072654"/>
    <w:rsid w:val="00083ED9"/>
    <w:rsid w:val="00093600"/>
    <w:rsid w:val="00095109"/>
    <w:rsid w:val="000971F3"/>
    <w:rsid w:val="000A497A"/>
    <w:rsid w:val="000B0105"/>
    <w:rsid w:val="000B1421"/>
    <w:rsid w:val="000B1B93"/>
    <w:rsid w:val="000B7834"/>
    <w:rsid w:val="000C430D"/>
    <w:rsid w:val="000C4938"/>
    <w:rsid w:val="000D0AD3"/>
    <w:rsid w:val="000D6664"/>
    <w:rsid w:val="000E36D7"/>
    <w:rsid w:val="000E40D7"/>
    <w:rsid w:val="000E453C"/>
    <w:rsid w:val="000E69C3"/>
    <w:rsid w:val="000F0348"/>
    <w:rsid w:val="000F0459"/>
    <w:rsid w:val="000F1387"/>
    <w:rsid w:val="000F4B01"/>
    <w:rsid w:val="000F58E8"/>
    <w:rsid w:val="000F7786"/>
    <w:rsid w:val="00113B5B"/>
    <w:rsid w:val="00117D99"/>
    <w:rsid w:val="001300A3"/>
    <w:rsid w:val="00134540"/>
    <w:rsid w:val="00135501"/>
    <w:rsid w:val="001366BF"/>
    <w:rsid w:val="001422B8"/>
    <w:rsid w:val="0014256C"/>
    <w:rsid w:val="00142783"/>
    <w:rsid w:val="00142E67"/>
    <w:rsid w:val="001528E4"/>
    <w:rsid w:val="00154EC2"/>
    <w:rsid w:val="001565E9"/>
    <w:rsid w:val="001573B8"/>
    <w:rsid w:val="00160E2C"/>
    <w:rsid w:val="001674BF"/>
    <w:rsid w:val="001703C0"/>
    <w:rsid w:val="0017041E"/>
    <w:rsid w:val="00171C3C"/>
    <w:rsid w:val="00175BA2"/>
    <w:rsid w:val="00177EC5"/>
    <w:rsid w:val="001823D6"/>
    <w:rsid w:val="0018795C"/>
    <w:rsid w:val="00191EFA"/>
    <w:rsid w:val="00193156"/>
    <w:rsid w:val="001953B9"/>
    <w:rsid w:val="001A3F03"/>
    <w:rsid w:val="001A41C4"/>
    <w:rsid w:val="001A74C7"/>
    <w:rsid w:val="001B1105"/>
    <w:rsid w:val="001B142E"/>
    <w:rsid w:val="001C2E35"/>
    <w:rsid w:val="001D643E"/>
    <w:rsid w:val="001E4B77"/>
    <w:rsid w:val="001F306D"/>
    <w:rsid w:val="001F6735"/>
    <w:rsid w:val="00202C66"/>
    <w:rsid w:val="00205D28"/>
    <w:rsid w:val="00206D78"/>
    <w:rsid w:val="0020721D"/>
    <w:rsid w:val="00220C9F"/>
    <w:rsid w:val="002214F9"/>
    <w:rsid w:val="00222A6C"/>
    <w:rsid w:val="002242E3"/>
    <w:rsid w:val="00225420"/>
    <w:rsid w:val="002310D7"/>
    <w:rsid w:val="00231A7E"/>
    <w:rsid w:val="0024078B"/>
    <w:rsid w:val="00243E2A"/>
    <w:rsid w:val="00245A02"/>
    <w:rsid w:val="002468A1"/>
    <w:rsid w:val="00247CB3"/>
    <w:rsid w:val="00252845"/>
    <w:rsid w:val="00255A54"/>
    <w:rsid w:val="00260D7D"/>
    <w:rsid w:val="00267B67"/>
    <w:rsid w:val="00267BC5"/>
    <w:rsid w:val="00276508"/>
    <w:rsid w:val="0029273E"/>
    <w:rsid w:val="002A4179"/>
    <w:rsid w:val="002B185B"/>
    <w:rsid w:val="002B5881"/>
    <w:rsid w:val="002C095B"/>
    <w:rsid w:val="002C327C"/>
    <w:rsid w:val="002C3CE4"/>
    <w:rsid w:val="002D3DC3"/>
    <w:rsid w:val="002D725B"/>
    <w:rsid w:val="002E0180"/>
    <w:rsid w:val="002E72E9"/>
    <w:rsid w:val="002F155C"/>
    <w:rsid w:val="00304C95"/>
    <w:rsid w:val="0031608F"/>
    <w:rsid w:val="003254BB"/>
    <w:rsid w:val="003254D7"/>
    <w:rsid w:val="00335B95"/>
    <w:rsid w:val="00336851"/>
    <w:rsid w:val="0033727A"/>
    <w:rsid w:val="003449EC"/>
    <w:rsid w:val="00347772"/>
    <w:rsid w:val="00352334"/>
    <w:rsid w:val="003529CC"/>
    <w:rsid w:val="00353878"/>
    <w:rsid w:val="00354CDB"/>
    <w:rsid w:val="00364949"/>
    <w:rsid w:val="0037193B"/>
    <w:rsid w:val="00372579"/>
    <w:rsid w:val="00374271"/>
    <w:rsid w:val="0037774B"/>
    <w:rsid w:val="003817E2"/>
    <w:rsid w:val="00381E0A"/>
    <w:rsid w:val="003907D0"/>
    <w:rsid w:val="003918BB"/>
    <w:rsid w:val="0039292A"/>
    <w:rsid w:val="003A273D"/>
    <w:rsid w:val="003B2A3A"/>
    <w:rsid w:val="003E27FC"/>
    <w:rsid w:val="003F24EF"/>
    <w:rsid w:val="003F32D0"/>
    <w:rsid w:val="00403519"/>
    <w:rsid w:val="004134B7"/>
    <w:rsid w:val="004205D8"/>
    <w:rsid w:val="00421B94"/>
    <w:rsid w:val="004272E9"/>
    <w:rsid w:val="00430615"/>
    <w:rsid w:val="0043434A"/>
    <w:rsid w:val="00435644"/>
    <w:rsid w:val="00437A2C"/>
    <w:rsid w:val="00447A30"/>
    <w:rsid w:val="00452867"/>
    <w:rsid w:val="00455973"/>
    <w:rsid w:val="004563F5"/>
    <w:rsid w:val="00460F26"/>
    <w:rsid w:val="004629C8"/>
    <w:rsid w:val="004633A4"/>
    <w:rsid w:val="00464742"/>
    <w:rsid w:val="004662A5"/>
    <w:rsid w:val="004673BF"/>
    <w:rsid w:val="0048230C"/>
    <w:rsid w:val="00491FDE"/>
    <w:rsid w:val="004A24E6"/>
    <w:rsid w:val="004A4D5E"/>
    <w:rsid w:val="004A5003"/>
    <w:rsid w:val="004B1DDE"/>
    <w:rsid w:val="004B7E6A"/>
    <w:rsid w:val="004C6FF9"/>
    <w:rsid w:val="004D3F2B"/>
    <w:rsid w:val="004D57A9"/>
    <w:rsid w:val="004D6FEB"/>
    <w:rsid w:val="004F4042"/>
    <w:rsid w:val="004F6205"/>
    <w:rsid w:val="004F7292"/>
    <w:rsid w:val="0050710A"/>
    <w:rsid w:val="0051529A"/>
    <w:rsid w:val="00520E5E"/>
    <w:rsid w:val="00522179"/>
    <w:rsid w:val="005249C7"/>
    <w:rsid w:val="00524E1A"/>
    <w:rsid w:val="00525827"/>
    <w:rsid w:val="00525831"/>
    <w:rsid w:val="0052644D"/>
    <w:rsid w:val="0053013E"/>
    <w:rsid w:val="0053217C"/>
    <w:rsid w:val="00532EB0"/>
    <w:rsid w:val="0053524F"/>
    <w:rsid w:val="0054232B"/>
    <w:rsid w:val="00542CB6"/>
    <w:rsid w:val="005452A8"/>
    <w:rsid w:val="00546E0F"/>
    <w:rsid w:val="00550843"/>
    <w:rsid w:val="00561214"/>
    <w:rsid w:val="00561C4D"/>
    <w:rsid w:val="00573424"/>
    <w:rsid w:val="005764C9"/>
    <w:rsid w:val="005767FF"/>
    <w:rsid w:val="00576E67"/>
    <w:rsid w:val="00577048"/>
    <w:rsid w:val="0057755D"/>
    <w:rsid w:val="005815FD"/>
    <w:rsid w:val="0058275E"/>
    <w:rsid w:val="00583A36"/>
    <w:rsid w:val="005923F8"/>
    <w:rsid w:val="005946F5"/>
    <w:rsid w:val="005948AD"/>
    <w:rsid w:val="00597073"/>
    <w:rsid w:val="005A2C38"/>
    <w:rsid w:val="005A4DD8"/>
    <w:rsid w:val="005A4E76"/>
    <w:rsid w:val="005A59FF"/>
    <w:rsid w:val="005A659E"/>
    <w:rsid w:val="005B0AB4"/>
    <w:rsid w:val="005B27EA"/>
    <w:rsid w:val="005B423E"/>
    <w:rsid w:val="005B5821"/>
    <w:rsid w:val="005B6E1A"/>
    <w:rsid w:val="005C0894"/>
    <w:rsid w:val="005C3463"/>
    <w:rsid w:val="005C453A"/>
    <w:rsid w:val="005C4E70"/>
    <w:rsid w:val="005D030F"/>
    <w:rsid w:val="005D13C6"/>
    <w:rsid w:val="005D207C"/>
    <w:rsid w:val="005D38AA"/>
    <w:rsid w:val="005E2A01"/>
    <w:rsid w:val="005E34E4"/>
    <w:rsid w:val="005E3E4A"/>
    <w:rsid w:val="005E4339"/>
    <w:rsid w:val="005E7421"/>
    <w:rsid w:val="005F672F"/>
    <w:rsid w:val="0060173F"/>
    <w:rsid w:val="006038FF"/>
    <w:rsid w:val="00604C69"/>
    <w:rsid w:val="00605899"/>
    <w:rsid w:val="00607CC1"/>
    <w:rsid w:val="00607D6D"/>
    <w:rsid w:val="00616EDF"/>
    <w:rsid w:val="006224FF"/>
    <w:rsid w:val="0064264C"/>
    <w:rsid w:val="00644695"/>
    <w:rsid w:val="00651C1A"/>
    <w:rsid w:val="00651F37"/>
    <w:rsid w:val="00652DE0"/>
    <w:rsid w:val="00655AF9"/>
    <w:rsid w:val="006611EA"/>
    <w:rsid w:val="006623AE"/>
    <w:rsid w:val="0066272A"/>
    <w:rsid w:val="00667D82"/>
    <w:rsid w:val="00674C1F"/>
    <w:rsid w:val="00676875"/>
    <w:rsid w:val="00677399"/>
    <w:rsid w:val="00677E49"/>
    <w:rsid w:val="00680E3A"/>
    <w:rsid w:val="006833E5"/>
    <w:rsid w:val="00684419"/>
    <w:rsid w:val="00690C8B"/>
    <w:rsid w:val="00691730"/>
    <w:rsid w:val="0069703D"/>
    <w:rsid w:val="006A440F"/>
    <w:rsid w:val="006B1BD8"/>
    <w:rsid w:val="006B7861"/>
    <w:rsid w:val="006C10EA"/>
    <w:rsid w:val="006C18C3"/>
    <w:rsid w:val="006C1B30"/>
    <w:rsid w:val="006C23FF"/>
    <w:rsid w:val="006C4D6C"/>
    <w:rsid w:val="006C7AE7"/>
    <w:rsid w:val="006D36B5"/>
    <w:rsid w:val="006E39F8"/>
    <w:rsid w:val="006E73DF"/>
    <w:rsid w:val="006F3357"/>
    <w:rsid w:val="006F40A6"/>
    <w:rsid w:val="006F48B1"/>
    <w:rsid w:val="006F6B4F"/>
    <w:rsid w:val="00706252"/>
    <w:rsid w:val="00712223"/>
    <w:rsid w:val="007161A0"/>
    <w:rsid w:val="007215A1"/>
    <w:rsid w:val="00721AAC"/>
    <w:rsid w:val="0072366C"/>
    <w:rsid w:val="00724113"/>
    <w:rsid w:val="00727D30"/>
    <w:rsid w:val="00732342"/>
    <w:rsid w:val="00736BBC"/>
    <w:rsid w:val="00751ACD"/>
    <w:rsid w:val="007528D1"/>
    <w:rsid w:val="00754F13"/>
    <w:rsid w:val="00765C59"/>
    <w:rsid w:val="0076618E"/>
    <w:rsid w:val="007700BA"/>
    <w:rsid w:val="0078132F"/>
    <w:rsid w:val="0078154C"/>
    <w:rsid w:val="007828AF"/>
    <w:rsid w:val="007900E8"/>
    <w:rsid w:val="0079107A"/>
    <w:rsid w:val="007A12C0"/>
    <w:rsid w:val="007A1A2F"/>
    <w:rsid w:val="007A3F9D"/>
    <w:rsid w:val="007A47B2"/>
    <w:rsid w:val="007A57D8"/>
    <w:rsid w:val="007B71BA"/>
    <w:rsid w:val="007C1049"/>
    <w:rsid w:val="007C2A60"/>
    <w:rsid w:val="007C496B"/>
    <w:rsid w:val="007C4ABE"/>
    <w:rsid w:val="007C4C02"/>
    <w:rsid w:val="007C5701"/>
    <w:rsid w:val="007C67AE"/>
    <w:rsid w:val="007C7884"/>
    <w:rsid w:val="007D4E22"/>
    <w:rsid w:val="007D539C"/>
    <w:rsid w:val="007D7FBA"/>
    <w:rsid w:val="007F2675"/>
    <w:rsid w:val="007F2C00"/>
    <w:rsid w:val="007F560D"/>
    <w:rsid w:val="00806004"/>
    <w:rsid w:val="008067E4"/>
    <w:rsid w:val="00821E22"/>
    <w:rsid w:val="008228A7"/>
    <w:rsid w:val="00824877"/>
    <w:rsid w:val="00824AC0"/>
    <w:rsid w:val="0082630C"/>
    <w:rsid w:val="00832029"/>
    <w:rsid w:val="00833390"/>
    <w:rsid w:val="0083629C"/>
    <w:rsid w:val="00837984"/>
    <w:rsid w:val="00843644"/>
    <w:rsid w:val="00843A3E"/>
    <w:rsid w:val="00846AAB"/>
    <w:rsid w:val="00853CAB"/>
    <w:rsid w:val="00856025"/>
    <w:rsid w:val="008565D0"/>
    <w:rsid w:val="00865474"/>
    <w:rsid w:val="008709A2"/>
    <w:rsid w:val="00871DAF"/>
    <w:rsid w:val="0089079C"/>
    <w:rsid w:val="00893A40"/>
    <w:rsid w:val="008A41B8"/>
    <w:rsid w:val="008A6CA6"/>
    <w:rsid w:val="008B01A7"/>
    <w:rsid w:val="008B0A7D"/>
    <w:rsid w:val="008B446D"/>
    <w:rsid w:val="008B5E32"/>
    <w:rsid w:val="008C65D2"/>
    <w:rsid w:val="008D0B8D"/>
    <w:rsid w:val="008D39C0"/>
    <w:rsid w:val="008D612C"/>
    <w:rsid w:val="008D685E"/>
    <w:rsid w:val="008D7886"/>
    <w:rsid w:val="008D7AA5"/>
    <w:rsid w:val="008E2240"/>
    <w:rsid w:val="008E37A4"/>
    <w:rsid w:val="008F7499"/>
    <w:rsid w:val="00901647"/>
    <w:rsid w:val="009024E9"/>
    <w:rsid w:val="009030E5"/>
    <w:rsid w:val="00904051"/>
    <w:rsid w:val="009059AA"/>
    <w:rsid w:val="00911725"/>
    <w:rsid w:val="00911944"/>
    <w:rsid w:val="00911E98"/>
    <w:rsid w:val="00913F37"/>
    <w:rsid w:val="00914747"/>
    <w:rsid w:val="00915C65"/>
    <w:rsid w:val="00931E14"/>
    <w:rsid w:val="009349F0"/>
    <w:rsid w:val="00940ED9"/>
    <w:rsid w:val="00942A72"/>
    <w:rsid w:val="00947D96"/>
    <w:rsid w:val="00950B01"/>
    <w:rsid w:val="00953ABD"/>
    <w:rsid w:val="00954679"/>
    <w:rsid w:val="009576C9"/>
    <w:rsid w:val="009634F2"/>
    <w:rsid w:val="00963946"/>
    <w:rsid w:val="009660AB"/>
    <w:rsid w:val="00971674"/>
    <w:rsid w:val="00972EDC"/>
    <w:rsid w:val="00975E16"/>
    <w:rsid w:val="00984DBB"/>
    <w:rsid w:val="00985D05"/>
    <w:rsid w:val="0099553F"/>
    <w:rsid w:val="009A0FBE"/>
    <w:rsid w:val="009A4A72"/>
    <w:rsid w:val="009B2417"/>
    <w:rsid w:val="009B2829"/>
    <w:rsid w:val="009B3D42"/>
    <w:rsid w:val="009C3188"/>
    <w:rsid w:val="009C4972"/>
    <w:rsid w:val="009D2543"/>
    <w:rsid w:val="009D5AF4"/>
    <w:rsid w:val="009E09C5"/>
    <w:rsid w:val="009E26DE"/>
    <w:rsid w:val="009E58F9"/>
    <w:rsid w:val="009E7769"/>
    <w:rsid w:val="00A0068B"/>
    <w:rsid w:val="00A0098C"/>
    <w:rsid w:val="00A06C5D"/>
    <w:rsid w:val="00A06E2E"/>
    <w:rsid w:val="00A06FFF"/>
    <w:rsid w:val="00A107CB"/>
    <w:rsid w:val="00A10EB1"/>
    <w:rsid w:val="00A1787E"/>
    <w:rsid w:val="00A22998"/>
    <w:rsid w:val="00A26AB7"/>
    <w:rsid w:val="00A431FF"/>
    <w:rsid w:val="00A43894"/>
    <w:rsid w:val="00A43C11"/>
    <w:rsid w:val="00A444B1"/>
    <w:rsid w:val="00A46749"/>
    <w:rsid w:val="00A47623"/>
    <w:rsid w:val="00A55814"/>
    <w:rsid w:val="00A56AF0"/>
    <w:rsid w:val="00A67988"/>
    <w:rsid w:val="00A72AF7"/>
    <w:rsid w:val="00A770D5"/>
    <w:rsid w:val="00A8623C"/>
    <w:rsid w:val="00A90A8A"/>
    <w:rsid w:val="00A920F2"/>
    <w:rsid w:val="00A92F00"/>
    <w:rsid w:val="00A92FCD"/>
    <w:rsid w:val="00A97140"/>
    <w:rsid w:val="00AA438D"/>
    <w:rsid w:val="00AA605F"/>
    <w:rsid w:val="00AB0BF7"/>
    <w:rsid w:val="00AB18B6"/>
    <w:rsid w:val="00AC68D3"/>
    <w:rsid w:val="00AD0B5C"/>
    <w:rsid w:val="00AD12A5"/>
    <w:rsid w:val="00AD2ECA"/>
    <w:rsid w:val="00AD349F"/>
    <w:rsid w:val="00AD4880"/>
    <w:rsid w:val="00AE0097"/>
    <w:rsid w:val="00AE699E"/>
    <w:rsid w:val="00AF6B14"/>
    <w:rsid w:val="00B02656"/>
    <w:rsid w:val="00B0307B"/>
    <w:rsid w:val="00B04E04"/>
    <w:rsid w:val="00B06C25"/>
    <w:rsid w:val="00B11D77"/>
    <w:rsid w:val="00B12550"/>
    <w:rsid w:val="00B13D13"/>
    <w:rsid w:val="00B3577B"/>
    <w:rsid w:val="00B4040B"/>
    <w:rsid w:val="00B42CB6"/>
    <w:rsid w:val="00B43061"/>
    <w:rsid w:val="00B50D23"/>
    <w:rsid w:val="00B51A29"/>
    <w:rsid w:val="00B52091"/>
    <w:rsid w:val="00B525C8"/>
    <w:rsid w:val="00B54129"/>
    <w:rsid w:val="00B5527D"/>
    <w:rsid w:val="00B60471"/>
    <w:rsid w:val="00B638F7"/>
    <w:rsid w:val="00B64D93"/>
    <w:rsid w:val="00B66455"/>
    <w:rsid w:val="00B673D9"/>
    <w:rsid w:val="00B77529"/>
    <w:rsid w:val="00B812EB"/>
    <w:rsid w:val="00B83505"/>
    <w:rsid w:val="00B8698C"/>
    <w:rsid w:val="00B8772C"/>
    <w:rsid w:val="00B937D6"/>
    <w:rsid w:val="00B9780A"/>
    <w:rsid w:val="00B978EC"/>
    <w:rsid w:val="00BA5911"/>
    <w:rsid w:val="00BA7AA8"/>
    <w:rsid w:val="00BA7AFB"/>
    <w:rsid w:val="00BB19C1"/>
    <w:rsid w:val="00BB2382"/>
    <w:rsid w:val="00BC3B67"/>
    <w:rsid w:val="00BC6C91"/>
    <w:rsid w:val="00BC779D"/>
    <w:rsid w:val="00BC7E73"/>
    <w:rsid w:val="00BD067D"/>
    <w:rsid w:val="00BD31FC"/>
    <w:rsid w:val="00BD6EFC"/>
    <w:rsid w:val="00BD7BB9"/>
    <w:rsid w:val="00BE00D0"/>
    <w:rsid w:val="00BE382B"/>
    <w:rsid w:val="00BE6A3B"/>
    <w:rsid w:val="00BE6FEB"/>
    <w:rsid w:val="00BF52F2"/>
    <w:rsid w:val="00C04CE6"/>
    <w:rsid w:val="00C14940"/>
    <w:rsid w:val="00C1508F"/>
    <w:rsid w:val="00C16F3F"/>
    <w:rsid w:val="00C242B5"/>
    <w:rsid w:val="00C35A32"/>
    <w:rsid w:val="00C37F87"/>
    <w:rsid w:val="00C42A90"/>
    <w:rsid w:val="00C44654"/>
    <w:rsid w:val="00C4489D"/>
    <w:rsid w:val="00C46590"/>
    <w:rsid w:val="00C47D35"/>
    <w:rsid w:val="00C5575E"/>
    <w:rsid w:val="00C60A54"/>
    <w:rsid w:val="00C62346"/>
    <w:rsid w:val="00C703B6"/>
    <w:rsid w:val="00C81825"/>
    <w:rsid w:val="00C8315B"/>
    <w:rsid w:val="00C835DF"/>
    <w:rsid w:val="00C83AF5"/>
    <w:rsid w:val="00C91758"/>
    <w:rsid w:val="00C934E1"/>
    <w:rsid w:val="00C96824"/>
    <w:rsid w:val="00C9799A"/>
    <w:rsid w:val="00CA057E"/>
    <w:rsid w:val="00CA2CD2"/>
    <w:rsid w:val="00CA5A52"/>
    <w:rsid w:val="00CB53B9"/>
    <w:rsid w:val="00CC063F"/>
    <w:rsid w:val="00CC51AB"/>
    <w:rsid w:val="00CC6410"/>
    <w:rsid w:val="00CC6420"/>
    <w:rsid w:val="00CE1D8D"/>
    <w:rsid w:val="00CE3CD7"/>
    <w:rsid w:val="00CE491E"/>
    <w:rsid w:val="00D029DE"/>
    <w:rsid w:val="00D03D72"/>
    <w:rsid w:val="00D16050"/>
    <w:rsid w:val="00D2082D"/>
    <w:rsid w:val="00D21591"/>
    <w:rsid w:val="00D24FB1"/>
    <w:rsid w:val="00D30A55"/>
    <w:rsid w:val="00D32CF7"/>
    <w:rsid w:val="00D37A73"/>
    <w:rsid w:val="00D43766"/>
    <w:rsid w:val="00D56C8E"/>
    <w:rsid w:val="00D70C58"/>
    <w:rsid w:val="00D7203B"/>
    <w:rsid w:val="00D7287C"/>
    <w:rsid w:val="00D72A19"/>
    <w:rsid w:val="00D74954"/>
    <w:rsid w:val="00D76AFF"/>
    <w:rsid w:val="00D82D5E"/>
    <w:rsid w:val="00D8353A"/>
    <w:rsid w:val="00D933AF"/>
    <w:rsid w:val="00D93C3E"/>
    <w:rsid w:val="00D94FE2"/>
    <w:rsid w:val="00D97E25"/>
    <w:rsid w:val="00DA4333"/>
    <w:rsid w:val="00DA7576"/>
    <w:rsid w:val="00DB6626"/>
    <w:rsid w:val="00DD5C3F"/>
    <w:rsid w:val="00DE6DA2"/>
    <w:rsid w:val="00DF3E59"/>
    <w:rsid w:val="00DF54FB"/>
    <w:rsid w:val="00E03509"/>
    <w:rsid w:val="00E03CAE"/>
    <w:rsid w:val="00E0799A"/>
    <w:rsid w:val="00E1007E"/>
    <w:rsid w:val="00E176FD"/>
    <w:rsid w:val="00E2347B"/>
    <w:rsid w:val="00E33BC3"/>
    <w:rsid w:val="00E34EC2"/>
    <w:rsid w:val="00E35F15"/>
    <w:rsid w:val="00E36078"/>
    <w:rsid w:val="00E36D63"/>
    <w:rsid w:val="00E36E8C"/>
    <w:rsid w:val="00E40CD1"/>
    <w:rsid w:val="00E43549"/>
    <w:rsid w:val="00E44F69"/>
    <w:rsid w:val="00E470E7"/>
    <w:rsid w:val="00E5237D"/>
    <w:rsid w:val="00E524C8"/>
    <w:rsid w:val="00E52759"/>
    <w:rsid w:val="00E528FA"/>
    <w:rsid w:val="00E55BD2"/>
    <w:rsid w:val="00E600B2"/>
    <w:rsid w:val="00E65D09"/>
    <w:rsid w:val="00E71878"/>
    <w:rsid w:val="00E7770C"/>
    <w:rsid w:val="00E800AC"/>
    <w:rsid w:val="00E802D1"/>
    <w:rsid w:val="00E81892"/>
    <w:rsid w:val="00E834D8"/>
    <w:rsid w:val="00E8387C"/>
    <w:rsid w:val="00E84D1B"/>
    <w:rsid w:val="00E87841"/>
    <w:rsid w:val="00E87CB4"/>
    <w:rsid w:val="00E96C1F"/>
    <w:rsid w:val="00E977CC"/>
    <w:rsid w:val="00EB0B50"/>
    <w:rsid w:val="00EB440B"/>
    <w:rsid w:val="00EB4AF9"/>
    <w:rsid w:val="00EB717B"/>
    <w:rsid w:val="00EB756A"/>
    <w:rsid w:val="00EC1D25"/>
    <w:rsid w:val="00EC3F39"/>
    <w:rsid w:val="00ED199D"/>
    <w:rsid w:val="00ED2C3E"/>
    <w:rsid w:val="00ED5172"/>
    <w:rsid w:val="00ED7DF3"/>
    <w:rsid w:val="00EE189A"/>
    <w:rsid w:val="00EE7D3D"/>
    <w:rsid w:val="00EF39D4"/>
    <w:rsid w:val="00EF45E1"/>
    <w:rsid w:val="00F01A62"/>
    <w:rsid w:val="00F03622"/>
    <w:rsid w:val="00F072BC"/>
    <w:rsid w:val="00F10E60"/>
    <w:rsid w:val="00F11A5B"/>
    <w:rsid w:val="00F25B18"/>
    <w:rsid w:val="00F33D72"/>
    <w:rsid w:val="00F371F9"/>
    <w:rsid w:val="00F41127"/>
    <w:rsid w:val="00F439F2"/>
    <w:rsid w:val="00F45D5B"/>
    <w:rsid w:val="00F4609E"/>
    <w:rsid w:val="00F677CF"/>
    <w:rsid w:val="00F67B71"/>
    <w:rsid w:val="00F7243D"/>
    <w:rsid w:val="00F735A4"/>
    <w:rsid w:val="00F76433"/>
    <w:rsid w:val="00F81382"/>
    <w:rsid w:val="00F81D7E"/>
    <w:rsid w:val="00F82406"/>
    <w:rsid w:val="00F83DD9"/>
    <w:rsid w:val="00F84E26"/>
    <w:rsid w:val="00F84ECD"/>
    <w:rsid w:val="00F856A8"/>
    <w:rsid w:val="00F8629E"/>
    <w:rsid w:val="00F92F88"/>
    <w:rsid w:val="00FA2E00"/>
    <w:rsid w:val="00FA608E"/>
    <w:rsid w:val="00FA6D66"/>
    <w:rsid w:val="00FB2A33"/>
    <w:rsid w:val="00FB4F78"/>
    <w:rsid w:val="00FB5F3F"/>
    <w:rsid w:val="00FC0FB8"/>
    <w:rsid w:val="00FC3E17"/>
    <w:rsid w:val="00FC3FB3"/>
    <w:rsid w:val="00FD79AF"/>
    <w:rsid w:val="00FE7D69"/>
    <w:rsid w:val="00FF1627"/>
    <w:rsid w:val="00FF44E2"/>
    <w:rsid w:val="00FF5A3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A26AE0"/>
  <w15:docId w15:val="{A310D16C-C28E-49CB-9B46-01D33076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CE6"/>
    <w:rPr>
      <w:sz w:val="24"/>
      <w:szCs w:val="24"/>
      <w:lang w:eastAsia="ar-SA"/>
    </w:rPr>
  </w:style>
  <w:style w:type="paragraph" w:styleId="Heading1">
    <w:name w:val="heading 1"/>
    <w:basedOn w:val="Normal"/>
    <w:next w:val="Normal"/>
    <w:qFormat/>
    <w:rsid w:val="00E7770C"/>
    <w:pPr>
      <w:keepNext/>
      <w:outlineLvl w:val="0"/>
    </w:pPr>
    <w:rPr>
      <w:b/>
      <w:bCs/>
      <w:sz w:val="22"/>
    </w:rPr>
  </w:style>
  <w:style w:type="paragraph" w:styleId="Heading2">
    <w:name w:val="heading 2"/>
    <w:basedOn w:val="Normal"/>
    <w:next w:val="Normal"/>
    <w:link w:val="Heading2Char"/>
    <w:qFormat/>
    <w:rsid w:val="00E7770C"/>
    <w:pPr>
      <w:keepNext/>
      <w:outlineLvl w:val="1"/>
    </w:pPr>
    <w:rPr>
      <w:sz w:val="28"/>
      <w:szCs w:val="20"/>
    </w:rPr>
  </w:style>
  <w:style w:type="paragraph" w:styleId="Heading3">
    <w:name w:val="heading 3"/>
    <w:basedOn w:val="Normal"/>
    <w:next w:val="Normal"/>
    <w:qFormat/>
    <w:rsid w:val="00E7770C"/>
    <w:pPr>
      <w:keepNext/>
      <w:outlineLvl w:val="2"/>
    </w:pPr>
    <w:rPr>
      <w:b/>
      <w:i/>
      <w:sz w:val="36"/>
      <w:szCs w:val="20"/>
    </w:rPr>
  </w:style>
  <w:style w:type="paragraph" w:styleId="Heading4">
    <w:name w:val="heading 4"/>
    <w:basedOn w:val="Normal"/>
    <w:next w:val="Normal"/>
    <w:qFormat/>
    <w:rsid w:val="00E7770C"/>
    <w:pPr>
      <w:keepNext/>
      <w:tabs>
        <w:tab w:val="left" w:pos="2552"/>
        <w:tab w:val="left" w:pos="3119"/>
      </w:tabs>
      <w:jc w:val="both"/>
      <w:outlineLvl w:val="3"/>
    </w:pPr>
    <w:rPr>
      <w:b/>
      <w:szCs w:val="20"/>
      <w:u w:val="single"/>
    </w:rPr>
  </w:style>
  <w:style w:type="paragraph" w:styleId="Heading5">
    <w:name w:val="heading 5"/>
    <w:basedOn w:val="Normal"/>
    <w:next w:val="Normal"/>
    <w:qFormat/>
    <w:rsid w:val="00E7770C"/>
    <w:pPr>
      <w:keepNext/>
      <w:tabs>
        <w:tab w:val="left" w:pos="1080"/>
        <w:tab w:val="left" w:pos="2880"/>
      </w:tabs>
      <w:ind w:left="3600" w:hanging="3600"/>
      <w:jc w:val="both"/>
      <w:outlineLvl w:val="4"/>
    </w:pPr>
    <w:rPr>
      <w:szCs w:val="20"/>
    </w:rPr>
  </w:style>
  <w:style w:type="paragraph" w:styleId="Heading6">
    <w:name w:val="heading 6"/>
    <w:basedOn w:val="Normal"/>
    <w:next w:val="Normal"/>
    <w:qFormat/>
    <w:rsid w:val="00E7770C"/>
    <w:pPr>
      <w:keepNext/>
      <w:jc w:val="both"/>
      <w:outlineLvl w:val="5"/>
    </w:pPr>
    <w:rPr>
      <w:b/>
      <w:sz w:val="22"/>
    </w:rPr>
  </w:style>
  <w:style w:type="paragraph" w:styleId="Heading8">
    <w:name w:val="heading 8"/>
    <w:basedOn w:val="Normal"/>
    <w:next w:val="Normal"/>
    <w:qFormat/>
    <w:rsid w:val="00E7770C"/>
    <w:pPr>
      <w:keepNext/>
      <w:jc w:val="both"/>
      <w:outlineLvl w:val="7"/>
    </w:pPr>
    <w:rPr>
      <w:b/>
      <w:sz w:val="22"/>
      <w:szCs w:val="20"/>
      <w:u w:val="single"/>
    </w:rPr>
  </w:style>
  <w:style w:type="paragraph" w:styleId="Heading9">
    <w:name w:val="heading 9"/>
    <w:basedOn w:val="Normal"/>
    <w:next w:val="Normal"/>
    <w:qFormat/>
    <w:rsid w:val="00E7770C"/>
    <w:pPr>
      <w:keepNext/>
      <w:outlineLvl w:val="8"/>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770C"/>
    <w:rPr>
      <w:rFonts w:ascii="Symbol" w:hAnsi="Symbol"/>
    </w:rPr>
  </w:style>
  <w:style w:type="character" w:customStyle="1" w:styleId="WW8Num2z0">
    <w:name w:val="WW8Num2z0"/>
    <w:rsid w:val="00E7770C"/>
    <w:rPr>
      <w:rFonts w:ascii="Symbol" w:hAnsi="Symbol"/>
    </w:rPr>
  </w:style>
  <w:style w:type="character" w:customStyle="1" w:styleId="WW8Num3z0">
    <w:name w:val="WW8Num3z0"/>
    <w:rsid w:val="00E7770C"/>
    <w:rPr>
      <w:rFonts w:ascii="Symbol" w:hAnsi="Symbol"/>
    </w:rPr>
  </w:style>
  <w:style w:type="character" w:customStyle="1" w:styleId="WW8Num4z0">
    <w:name w:val="WW8Num4z0"/>
    <w:rsid w:val="00E7770C"/>
    <w:rPr>
      <w:rFonts w:ascii="Wingdings" w:hAnsi="Wingdings"/>
    </w:rPr>
  </w:style>
  <w:style w:type="character" w:customStyle="1" w:styleId="WW8Num4z1">
    <w:name w:val="WW8Num4z1"/>
    <w:rsid w:val="00E7770C"/>
    <w:rPr>
      <w:rFonts w:ascii="Courier New" w:hAnsi="Courier New" w:cs="Courier New"/>
    </w:rPr>
  </w:style>
  <w:style w:type="character" w:customStyle="1" w:styleId="WW8Num4z3">
    <w:name w:val="WW8Num4z3"/>
    <w:rsid w:val="00E7770C"/>
    <w:rPr>
      <w:rFonts w:ascii="Symbol" w:hAnsi="Symbol"/>
    </w:rPr>
  </w:style>
  <w:style w:type="character" w:customStyle="1" w:styleId="WW8Num5z0">
    <w:name w:val="WW8Num5z0"/>
    <w:rsid w:val="00E7770C"/>
    <w:rPr>
      <w:rFonts w:ascii="Symbol" w:hAnsi="Symbol"/>
    </w:rPr>
  </w:style>
  <w:style w:type="character" w:customStyle="1" w:styleId="WW8Num5z1">
    <w:name w:val="WW8Num5z1"/>
    <w:rsid w:val="00E7770C"/>
    <w:rPr>
      <w:rFonts w:ascii="Courier New" w:hAnsi="Courier New"/>
    </w:rPr>
  </w:style>
  <w:style w:type="character" w:customStyle="1" w:styleId="WW8Num5z2">
    <w:name w:val="WW8Num5z2"/>
    <w:rsid w:val="00E7770C"/>
    <w:rPr>
      <w:rFonts w:ascii="Wingdings" w:hAnsi="Wingdings"/>
    </w:rPr>
  </w:style>
  <w:style w:type="character" w:customStyle="1" w:styleId="WW8Num6z0">
    <w:name w:val="WW8Num6z0"/>
    <w:rsid w:val="00E7770C"/>
    <w:rPr>
      <w:rFonts w:ascii="Wingdings" w:hAnsi="Wingdings"/>
    </w:rPr>
  </w:style>
  <w:style w:type="character" w:customStyle="1" w:styleId="WW8Num6z1">
    <w:name w:val="WW8Num6z1"/>
    <w:rsid w:val="00E7770C"/>
    <w:rPr>
      <w:rFonts w:ascii="Courier New" w:hAnsi="Courier New"/>
    </w:rPr>
  </w:style>
  <w:style w:type="character" w:customStyle="1" w:styleId="WW8Num6z3">
    <w:name w:val="WW8Num6z3"/>
    <w:rsid w:val="00E7770C"/>
    <w:rPr>
      <w:rFonts w:ascii="Symbol" w:hAnsi="Symbol"/>
    </w:rPr>
  </w:style>
  <w:style w:type="character" w:customStyle="1" w:styleId="WW8Num7z0">
    <w:name w:val="WW8Num7z0"/>
    <w:rsid w:val="00E7770C"/>
    <w:rPr>
      <w:rFonts w:ascii="Symbol" w:hAnsi="Symbol" w:cs="Times New Roman"/>
      <w:color w:val="auto"/>
    </w:rPr>
  </w:style>
  <w:style w:type="character" w:customStyle="1" w:styleId="WW8Num7z1">
    <w:name w:val="WW8Num7z1"/>
    <w:rsid w:val="00E7770C"/>
    <w:rPr>
      <w:rFonts w:ascii="Symbol" w:hAnsi="Symbol"/>
    </w:rPr>
  </w:style>
  <w:style w:type="character" w:customStyle="1" w:styleId="WW8Num7z2">
    <w:name w:val="WW8Num7z2"/>
    <w:rsid w:val="00E7770C"/>
    <w:rPr>
      <w:rFonts w:ascii="Wingdings" w:hAnsi="Wingdings"/>
    </w:rPr>
  </w:style>
  <w:style w:type="character" w:customStyle="1" w:styleId="WW8Num7z4">
    <w:name w:val="WW8Num7z4"/>
    <w:rsid w:val="00E7770C"/>
    <w:rPr>
      <w:rFonts w:ascii="Courier New" w:hAnsi="Courier New" w:cs="Courier New"/>
    </w:rPr>
  </w:style>
  <w:style w:type="character" w:customStyle="1" w:styleId="WW8Num9z0">
    <w:name w:val="WW8Num9z0"/>
    <w:rsid w:val="00E7770C"/>
    <w:rPr>
      <w:rFonts w:ascii="Symbol" w:hAnsi="Symbol"/>
    </w:rPr>
  </w:style>
  <w:style w:type="character" w:customStyle="1" w:styleId="WW8Num11z0">
    <w:name w:val="WW8Num11z0"/>
    <w:rsid w:val="00E7770C"/>
    <w:rPr>
      <w:rFonts w:ascii="Symbol" w:hAnsi="Symbol"/>
    </w:rPr>
  </w:style>
  <w:style w:type="character" w:customStyle="1" w:styleId="WW8Num14z0">
    <w:name w:val="WW8Num14z0"/>
    <w:rsid w:val="00E7770C"/>
    <w:rPr>
      <w:rFonts w:ascii="Symbol" w:hAnsi="Symbol"/>
    </w:rPr>
  </w:style>
  <w:style w:type="character" w:customStyle="1" w:styleId="WW8Num15z0">
    <w:name w:val="WW8Num15z0"/>
    <w:rsid w:val="00E7770C"/>
    <w:rPr>
      <w:rFonts w:ascii="Symbol" w:hAnsi="Symbol"/>
    </w:rPr>
  </w:style>
  <w:style w:type="character" w:customStyle="1" w:styleId="WW8Num16z0">
    <w:name w:val="WW8Num16z0"/>
    <w:rsid w:val="00E7770C"/>
    <w:rPr>
      <w:rFonts w:ascii="Symbol" w:hAnsi="Symbol"/>
    </w:rPr>
  </w:style>
  <w:style w:type="character" w:styleId="PageNumber">
    <w:name w:val="page number"/>
    <w:basedOn w:val="DefaultParagraphFont"/>
    <w:rsid w:val="00E7770C"/>
  </w:style>
  <w:style w:type="paragraph" w:customStyle="1" w:styleId="Heading">
    <w:name w:val="Heading"/>
    <w:basedOn w:val="Normal"/>
    <w:next w:val="BodyText"/>
    <w:rsid w:val="00E7770C"/>
    <w:pPr>
      <w:keepNext/>
      <w:spacing w:before="240" w:after="120"/>
    </w:pPr>
    <w:rPr>
      <w:rFonts w:ascii="Arial" w:eastAsia="Lucida Sans Unicode" w:hAnsi="Arial" w:cs="Tahoma"/>
      <w:sz w:val="28"/>
      <w:szCs w:val="28"/>
    </w:rPr>
  </w:style>
  <w:style w:type="paragraph" w:styleId="BodyText">
    <w:name w:val="Body Text"/>
    <w:basedOn w:val="Normal"/>
    <w:rsid w:val="00E7770C"/>
    <w:rPr>
      <w:szCs w:val="20"/>
    </w:rPr>
  </w:style>
  <w:style w:type="paragraph" w:styleId="List">
    <w:name w:val="List"/>
    <w:basedOn w:val="BodyText"/>
    <w:rsid w:val="00E7770C"/>
    <w:rPr>
      <w:rFonts w:cs="Tahoma"/>
    </w:rPr>
  </w:style>
  <w:style w:type="paragraph" w:styleId="Caption">
    <w:name w:val="caption"/>
    <w:basedOn w:val="Normal"/>
    <w:qFormat/>
    <w:rsid w:val="00E7770C"/>
    <w:pPr>
      <w:suppressLineNumbers/>
      <w:spacing w:before="120" w:after="120"/>
    </w:pPr>
    <w:rPr>
      <w:rFonts w:cs="Tahoma"/>
      <w:i/>
      <w:iCs/>
    </w:rPr>
  </w:style>
  <w:style w:type="paragraph" w:customStyle="1" w:styleId="Index">
    <w:name w:val="Index"/>
    <w:basedOn w:val="Normal"/>
    <w:rsid w:val="00E7770C"/>
    <w:pPr>
      <w:suppressLineNumbers/>
    </w:pPr>
    <w:rPr>
      <w:rFonts w:cs="Tahoma"/>
    </w:rPr>
  </w:style>
  <w:style w:type="paragraph" w:styleId="Title">
    <w:name w:val="Title"/>
    <w:basedOn w:val="Normal"/>
    <w:next w:val="Subtitle"/>
    <w:qFormat/>
    <w:rsid w:val="00E7770C"/>
    <w:pPr>
      <w:jc w:val="center"/>
    </w:pPr>
    <w:rPr>
      <w:b/>
      <w:szCs w:val="20"/>
    </w:rPr>
  </w:style>
  <w:style w:type="paragraph" w:styleId="Subtitle">
    <w:name w:val="Subtitle"/>
    <w:basedOn w:val="Normal"/>
    <w:next w:val="BodyText"/>
    <w:qFormat/>
    <w:rsid w:val="00E7770C"/>
    <w:rPr>
      <w:b/>
      <w:sz w:val="20"/>
      <w:szCs w:val="20"/>
    </w:rPr>
  </w:style>
  <w:style w:type="paragraph" w:styleId="Footer">
    <w:name w:val="footer"/>
    <w:basedOn w:val="Normal"/>
    <w:rsid w:val="00E7770C"/>
    <w:pPr>
      <w:tabs>
        <w:tab w:val="center" w:pos="4320"/>
        <w:tab w:val="right" w:pos="8640"/>
      </w:tabs>
    </w:pPr>
    <w:rPr>
      <w:sz w:val="20"/>
      <w:szCs w:val="20"/>
    </w:rPr>
  </w:style>
  <w:style w:type="paragraph" w:styleId="BodyText2">
    <w:name w:val="Body Text 2"/>
    <w:basedOn w:val="Normal"/>
    <w:rsid w:val="00E7770C"/>
    <w:pPr>
      <w:tabs>
        <w:tab w:val="left" w:pos="2520"/>
      </w:tabs>
      <w:jc w:val="both"/>
    </w:pPr>
    <w:rPr>
      <w:sz w:val="22"/>
      <w:szCs w:val="20"/>
    </w:rPr>
  </w:style>
  <w:style w:type="paragraph" w:styleId="BodyTextIndent2">
    <w:name w:val="Body Text Indent 2"/>
    <w:basedOn w:val="Normal"/>
    <w:rsid w:val="00E7770C"/>
    <w:pPr>
      <w:tabs>
        <w:tab w:val="left" w:pos="2880"/>
      </w:tabs>
      <w:ind w:left="3600" w:hanging="3600"/>
      <w:jc w:val="both"/>
    </w:pPr>
    <w:rPr>
      <w:szCs w:val="20"/>
    </w:rPr>
  </w:style>
  <w:style w:type="paragraph" w:styleId="BlockText">
    <w:name w:val="Block Text"/>
    <w:basedOn w:val="Normal"/>
    <w:rsid w:val="00E7770C"/>
    <w:pPr>
      <w:tabs>
        <w:tab w:val="left" w:pos="7830"/>
      </w:tabs>
      <w:ind w:left="720" w:right="360"/>
      <w:jc w:val="both"/>
    </w:pPr>
    <w:rPr>
      <w:szCs w:val="20"/>
    </w:rPr>
  </w:style>
  <w:style w:type="paragraph" w:styleId="PlainText">
    <w:name w:val="Plain Text"/>
    <w:basedOn w:val="Normal"/>
    <w:rsid w:val="00E7770C"/>
    <w:rPr>
      <w:rFonts w:ascii="Courier New" w:hAnsi="Courier New"/>
      <w:sz w:val="20"/>
      <w:szCs w:val="20"/>
      <w:lang w:val="en-GB"/>
    </w:rPr>
  </w:style>
  <w:style w:type="paragraph" w:styleId="Header">
    <w:name w:val="header"/>
    <w:basedOn w:val="Normal"/>
    <w:rsid w:val="00E7770C"/>
    <w:pPr>
      <w:tabs>
        <w:tab w:val="center" w:pos="4320"/>
        <w:tab w:val="right" w:pos="8640"/>
      </w:tabs>
    </w:pPr>
    <w:rPr>
      <w:sz w:val="20"/>
      <w:szCs w:val="20"/>
    </w:rPr>
  </w:style>
  <w:style w:type="paragraph" w:styleId="BodyText3">
    <w:name w:val="Body Text 3"/>
    <w:basedOn w:val="Normal"/>
    <w:rsid w:val="00E7770C"/>
    <w:pPr>
      <w:jc w:val="both"/>
    </w:pPr>
    <w:rPr>
      <w:b/>
      <w:bCs/>
      <w:sz w:val="22"/>
    </w:rPr>
  </w:style>
  <w:style w:type="paragraph" w:styleId="ListBullet">
    <w:name w:val="List Bullet"/>
    <w:basedOn w:val="Normal"/>
    <w:rsid w:val="00E7770C"/>
    <w:pPr>
      <w:spacing w:before="280" w:after="280"/>
    </w:pPr>
    <w:rPr>
      <w:color w:val="494949"/>
    </w:rPr>
  </w:style>
  <w:style w:type="paragraph" w:styleId="BodyTextIndent">
    <w:name w:val="Body Text Indent"/>
    <w:basedOn w:val="Normal"/>
    <w:rsid w:val="00E7770C"/>
    <w:pPr>
      <w:spacing w:after="120"/>
      <w:ind w:left="360"/>
    </w:pPr>
  </w:style>
  <w:style w:type="paragraph" w:customStyle="1" w:styleId="ExperienceBullets">
    <w:name w:val="Experience_Bullets"/>
    <w:basedOn w:val="Normal"/>
    <w:rsid w:val="00E7770C"/>
    <w:pPr>
      <w:widowControl w:val="0"/>
      <w:numPr>
        <w:numId w:val="2"/>
      </w:numPr>
      <w:ind w:right="540"/>
      <w:textAlignment w:val="baseline"/>
    </w:pPr>
    <w:rPr>
      <w:rFonts w:ascii="Verdana" w:hAnsi="Verdana"/>
      <w:sz w:val="18"/>
      <w:szCs w:val="18"/>
    </w:rPr>
  </w:style>
  <w:style w:type="paragraph" w:customStyle="1" w:styleId="Framecontents">
    <w:name w:val="Frame contents"/>
    <w:basedOn w:val="BodyText"/>
    <w:rsid w:val="00E7770C"/>
  </w:style>
  <w:style w:type="character" w:styleId="Hyperlink">
    <w:name w:val="Hyperlink"/>
    <w:basedOn w:val="DefaultParagraphFont"/>
    <w:rsid w:val="00914747"/>
    <w:rPr>
      <w:color w:val="0000FF"/>
      <w:u w:val="single"/>
    </w:rPr>
  </w:style>
  <w:style w:type="paragraph" w:styleId="NormalWeb">
    <w:name w:val="Normal (Web)"/>
    <w:basedOn w:val="Normal"/>
    <w:rsid w:val="00B13D13"/>
    <w:pPr>
      <w:spacing w:before="100" w:beforeAutospacing="1" w:after="100" w:afterAutospacing="1"/>
    </w:pPr>
    <w:rPr>
      <w:lang w:eastAsia="en-US"/>
    </w:rPr>
  </w:style>
  <w:style w:type="paragraph" w:styleId="ListParagraph">
    <w:name w:val="List Paragraph"/>
    <w:basedOn w:val="Normal"/>
    <w:uiPriority w:val="34"/>
    <w:qFormat/>
    <w:rsid w:val="00464742"/>
    <w:pPr>
      <w:ind w:left="720"/>
    </w:pPr>
    <w:rPr>
      <w:sz w:val="20"/>
      <w:szCs w:val="20"/>
      <w:lang w:eastAsia="en-US"/>
    </w:rPr>
  </w:style>
  <w:style w:type="paragraph" w:customStyle="1" w:styleId="NormalLatinVerdana">
    <w:name w:val="Normal + (Latin) Verdana"/>
    <w:aliases w:val="9 pt,Bold + 10 pt,First line:  1.5&quot; + 10 pt,First l...."/>
    <w:basedOn w:val="Normal"/>
    <w:link w:val="NormalLatinVerdanaChar"/>
    <w:rsid w:val="00464742"/>
    <w:rPr>
      <w:rFonts w:ascii="Verdana" w:eastAsia="PMingLiU" w:hAnsi="Verdana"/>
      <w:sz w:val="22"/>
      <w:szCs w:val="22"/>
      <w:lang w:eastAsia="en-US"/>
    </w:rPr>
  </w:style>
  <w:style w:type="character" w:customStyle="1" w:styleId="NormalLatinVerdanaChar">
    <w:name w:val="Normal + (Latin) Verdana Char"/>
    <w:aliases w:val="9 pt Char,Bold + 10 pt Char,First line:  1.5&quot; + 10 pt Char,First l.... Char"/>
    <w:basedOn w:val="DefaultParagraphFont"/>
    <w:link w:val="NormalLatinVerdana"/>
    <w:rsid w:val="00464742"/>
    <w:rPr>
      <w:rFonts w:ascii="Verdana" w:eastAsia="PMingLiU" w:hAnsi="Verdana"/>
      <w:sz w:val="22"/>
      <w:szCs w:val="22"/>
    </w:rPr>
  </w:style>
  <w:style w:type="paragraph" w:customStyle="1" w:styleId="ExperienceBlockChar">
    <w:name w:val="Experience_Block Char"/>
    <w:basedOn w:val="Normal"/>
    <w:rsid w:val="0053524F"/>
    <w:pPr>
      <w:widowControl w:val="0"/>
      <w:adjustRightInd w:val="0"/>
      <w:spacing w:after="60"/>
      <w:ind w:left="1267" w:right="360"/>
      <w:textAlignment w:val="baseline"/>
    </w:pPr>
    <w:rPr>
      <w:rFonts w:ascii="Verdana" w:hAnsi="Verdana"/>
      <w:sz w:val="20"/>
      <w:szCs w:val="20"/>
      <w:lang w:eastAsia="en-US"/>
    </w:rPr>
  </w:style>
  <w:style w:type="paragraph" w:customStyle="1" w:styleId="Overview">
    <w:name w:val="Overview"/>
    <w:basedOn w:val="Normal"/>
    <w:next w:val="Normal"/>
    <w:rsid w:val="00706252"/>
    <w:pPr>
      <w:widowControl w:val="0"/>
      <w:adjustRightInd w:val="0"/>
      <w:spacing w:before="240" w:after="240"/>
      <w:ind w:left="720"/>
      <w:textAlignment w:val="baseline"/>
    </w:pPr>
    <w:rPr>
      <w:rFonts w:ascii="Verdana" w:hAnsi="Verdana"/>
      <w:sz w:val="20"/>
      <w:lang w:eastAsia="en-US"/>
    </w:rPr>
  </w:style>
  <w:style w:type="paragraph" w:customStyle="1" w:styleId="CoreExpertise">
    <w:name w:val="Core_Expertise"/>
    <w:basedOn w:val="BodyText"/>
    <w:rsid w:val="00706252"/>
    <w:pPr>
      <w:widowControl w:val="0"/>
      <w:numPr>
        <w:numId w:val="3"/>
      </w:numPr>
      <w:spacing w:before="100" w:after="100"/>
    </w:pPr>
    <w:rPr>
      <w:rFonts w:ascii="Verdana" w:hAnsi="Verdana" w:cs="Tahoma"/>
      <w:sz w:val="18"/>
      <w:szCs w:val="24"/>
      <w:lang w:eastAsia="en-US"/>
    </w:rPr>
  </w:style>
  <w:style w:type="paragraph" w:customStyle="1" w:styleId="HeaderLine">
    <w:name w:val="Header_Line"/>
    <w:basedOn w:val="Normal"/>
    <w:next w:val="Normal"/>
    <w:rsid w:val="00806004"/>
    <w:pPr>
      <w:widowControl w:val="0"/>
      <w:pBdr>
        <w:bottom w:val="single" w:sz="4" w:space="0" w:color="808080"/>
      </w:pBdr>
      <w:adjustRightInd w:val="0"/>
      <w:spacing w:before="240" w:after="240"/>
      <w:ind w:left="720"/>
      <w:jc w:val="both"/>
      <w:textAlignment w:val="baseline"/>
    </w:pPr>
    <w:rPr>
      <w:rFonts w:ascii="Verdana" w:hAnsi="Verdana"/>
      <w:b/>
      <w:sz w:val="20"/>
      <w:lang w:eastAsia="en-US"/>
    </w:rPr>
  </w:style>
  <w:style w:type="paragraph" w:customStyle="1" w:styleId="ExperienceTitleChar2">
    <w:name w:val="Experience_Title Char 2"/>
    <w:basedOn w:val="Normal"/>
    <w:autoRedefine/>
    <w:rsid w:val="00806004"/>
    <w:pPr>
      <w:keepNext/>
      <w:widowControl w:val="0"/>
      <w:adjustRightInd w:val="0"/>
      <w:spacing w:before="120" w:after="60"/>
      <w:ind w:left="720" w:right="360"/>
      <w:jc w:val="both"/>
      <w:textAlignment w:val="baseline"/>
    </w:pPr>
    <w:rPr>
      <w:rFonts w:ascii="Verdana" w:hAnsi="Verdana"/>
      <w:bCs/>
      <w:sz w:val="20"/>
      <w:szCs w:val="20"/>
      <w:lang w:eastAsia="en-US"/>
    </w:rPr>
  </w:style>
  <w:style w:type="paragraph" w:customStyle="1" w:styleId="EducationBlock">
    <w:name w:val="Education_Block"/>
    <w:basedOn w:val="Normal"/>
    <w:rsid w:val="00E44F69"/>
    <w:pPr>
      <w:widowControl w:val="0"/>
      <w:numPr>
        <w:ilvl w:val="1"/>
        <w:numId w:val="4"/>
      </w:numPr>
      <w:adjustRightInd w:val="0"/>
      <w:spacing w:after="60"/>
      <w:jc w:val="both"/>
      <w:textAlignment w:val="baseline"/>
    </w:pPr>
    <w:rPr>
      <w:rFonts w:ascii="Verdana" w:hAnsi="Verdana"/>
      <w:sz w:val="20"/>
      <w:lang w:eastAsia="en-US"/>
    </w:rPr>
  </w:style>
  <w:style w:type="paragraph" w:styleId="BalloonText">
    <w:name w:val="Balloon Text"/>
    <w:basedOn w:val="Normal"/>
    <w:link w:val="BalloonTextChar"/>
    <w:uiPriority w:val="99"/>
    <w:semiHidden/>
    <w:unhideWhenUsed/>
    <w:rsid w:val="00F83DD9"/>
    <w:rPr>
      <w:rFonts w:ascii="Tahoma" w:hAnsi="Tahoma" w:cs="Tahoma"/>
      <w:sz w:val="16"/>
      <w:szCs w:val="16"/>
    </w:rPr>
  </w:style>
  <w:style w:type="character" w:customStyle="1" w:styleId="BalloonTextChar">
    <w:name w:val="Balloon Text Char"/>
    <w:basedOn w:val="DefaultParagraphFont"/>
    <w:link w:val="BalloonText"/>
    <w:uiPriority w:val="99"/>
    <w:semiHidden/>
    <w:rsid w:val="00F83DD9"/>
    <w:rPr>
      <w:rFonts w:ascii="Tahoma" w:hAnsi="Tahoma" w:cs="Tahoma"/>
      <w:sz w:val="16"/>
      <w:szCs w:val="16"/>
      <w:lang w:eastAsia="ar-SA"/>
    </w:rPr>
  </w:style>
  <w:style w:type="character" w:customStyle="1" w:styleId="Heading2Char">
    <w:name w:val="Heading 2 Char"/>
    <w:basedOn w:val="DefaultParagraphFont"/>
    <w:link w:val="Heading2"/>
    <w:rsid w:val="00846AAB"/>
    <w:rPr>
      <w:sz w:val="28"/>
      <w:lang w:eastAsia="ar-SA"/>
    </w:rPr>
  </w:style>
  <w:style w:type="paragraph" w:styleId="ListBullet2">
    <w:name w:val="List Bullet 2"/>
    <w:basedOn w:val="Normal"/>
    <w:uiPriority w:val="99"/>
    <w:semiHidden/>
    <w:unhideWhenUsed/>
    <w:rsid w:val="004662A5"/>
    <w:pPr>
      <w:numPr>
        <w:numId w:val="5"/>
      </w:numPr>
      <w:contextualSpacing/>
    </w:pPr>
  </w:style>
  <w:style w:type="character" w:styleId="Strong">
    <w:name w:val="Strong"/>
    <w:basedOn w:val="DefaultParagraphFont"/>
    <w:uiPriority w:val="22"/>
    <w:qFormat/>
    <w:rsid w:val="00FE7D69"/>
    <w:rPr>
      <w:b/>
      <w:bCs/>
    </w:rPr>
  </w:style>
  <w:style w:type="character" w:customStyle="1" w:styleId="value">
    <w:name w:val="value"/>
    <w:basedOn w:val="DefaultParagraphFont"/>
    <w:rsid w:val="00C42A90"/>
  </w:style>
  <w:style w:type="character" w:styleId="FollowedHyperlink">
    <w:name w:val="FollowedHyperlink"/>
    <w:basedOn w:val="DefaultParagraphFont"/>
    <w:uiPriority w:val="99"/>
    <w:semiHidden/>
    <w:unhideWhenUsed/>
    <w:rsid w:val="00245A02"/>
    <w:rPr>
      <w:color w:val="800080" w:themeColor="followedHyperlink"/>
      <w:u w:val="single"/>
    </w:rPr>
  </w:style>
  <w:style w:type="character" w:customStyle="1" w:styleId="apple-converted-space">
    <w:name w:val="apple-converted-space"/>
    <w:basedOn w:val="DefaultParagraphFont"/>
    <w:rsid w:val="00FF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88835">
      <w:bodyDiv w:val="1"/>
      <w:marLeft w:val="0"/>
      <w:marRight w:val="0"/>
      <w:marTop w:val="0"/>
      <w:marBottom w:val="0"/>
      <w:divBdr>
        <w:top w:val="none" w:sz="0" w:space="0" w:color="auto"/>
        <w:left w:val="none" w:sz="0" w:space="0" w:color="auto"/>
        <w:bottom w:val="none" w:sz="0" w:space="0" w:color="auto"/>
        <w:right w:val="none" w:sz="0" w:space="0" w:color="auto"/>
      </w:divBdr>
    </w:div>
    <w:div w:id="1323192816">
      <w:bodyDiv w:val="1"/>
      <w:marLeft w:val="0"/>
      <w:marRight w:val="0"/>
      <w:marTop w:val="0"/>
      <w:marBottom w:val="0"/>
      <w:divBdr>
        <w:top w:val="none" w:sz="0" w:space="0" w:color="auto"/>
        <w:left w:val="none" w:sz="0" w:space="0" w:color="auto"/>
        <w:bottom w:val="none" w:sz="0" w:space="0" w:color="auto"/>
        <w:right w:val="none" w:sz="0" w:space="0" w:color="auto"/>
      </w:divBdr>
      <w:divsChild>
        <w:div w:id="710880591">
          <w:marLeft w:val="0"/>
          <w:marRight w:val="0"/>
          <w:marTop w:val="0"/>
          <w:marBottom w:val="0"/>
          <w:divBdr>
            <w:top w:val="none" w:sz="0" w:space="0" w:color="auto"/>
            <w:left w:val="none" w:sz="0" w:space="0" w:color="auto"/>
            <w:bottom w:val="none" w:sz="0" w:space="0" w:color="auto"/>
            <w:right w:val="none" w:sz="0" w:space="0" w:color="auto"/>
          </w:divBdr>
          <w:divsChild>
            <w:div w:id="1619989598">
              <w:marLeft w:val="0"/>
              <w:marRight w:val="0"/>
              <w:marTop w:val="0"/>
              <w:marBottom w:val="0"/>
              <w:divBdr>
                <w:top w:val="none" w:sz="0" w:space="0" w:color="auto"/>
                <w:left w:val="none" w:sz="0" w:space="0" w:color="auto"/>
                <w:bottom w:val="none" w:sz="0" w:space="0" w:color="auto"/>
                <w:right w:val="none" w:sz="0" w:space="0" w:color="auto"/>
              </w:divBdr>
            </w:div>
            <w:div w:id="18983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854">
      <w:bodyDiv w:val="1"/>
      <w:marLeft w:val="0"/>
      <w:marRight w:val="0"/>
      <w:marTop w:val="0"/>
      <w:marBottom w:val="0"/>
      <w:divBdr>
        <w:top w:val="none" w:sz="0" w:space="0" w:color="auto"/>
        <w:left w:val="none" w:sz="0" w:space="0" w:color="auto"/>
        <w:bottom w:val="none" w:sz="0" w:space="0" w:color="auto"/>
        <w:right w:val="none" w:sz="0" w:space="0" w:color="auto"/>
      </w:divBdr>
    </w:div>
    <w:div w:id="1451125009">
      <w:bodyDiv w:val="1"/>
      <w:marLeft w:val="0"/>
      <w:marRight w:val="0"/>
      <w:marTop w:val="0"/>
      <w:marBottom w:val="0"/>
      <w:divBdr>
        <w:top w:val="none" w:sz="0" w:space="0" w:color="auto"/>
        <w:left w:val="none" w:sz="0" w:space="0" w:color="auto"/>
        <w:bottom w:val="none" w:sz="0" w:space="0" w:color="auto"/>
        <w:right w:val="none" w:sz="0" w:space="0" w:color="auto"/>
      </w:divBdr>
    </w:div>
    <w:div w:id="1577284820">
      <w:bodyDiv w:val="1"/>
      <w:marLeft w:val="0"/>
      <w:marRight w:val="0"/>
      <w:marTop w:val="0"/>
      <w:marBottom w:val="0"/>
      <w:divBdr>
        <w:top w:val="none" w:sz="0" w:space="0" w:color="auto"/>
        <w:left w:val="none" w:sz="0" w:space="0" w:color="auto"/>
        <w:bottom w:val="none" w:sz="0" w:space="0" w:color="auto"/>
        <w:right w:val="none" w:sz="0" w:space="0" w:color="auto"/>
      </w:divBdr>
    </w:div>
    <w:div w:id="1738167313">
      <w:bodyDiv w:val="1"/>
      <w:marLeft w:val="0"/>
      <w:marRight w:val="0"/>
      <w:marTop w:val="0"/>
      <w:marBottom w:val="0"/>
      <w:divBdr>
        <w:top w:val="none" w:sz="0" w:space="0" w:color="auto"/>
        <w:left w:val="none" w:sz="0" w:space="0" w:color="auto"/>
        <w:bottom w:val="none" w:sz="0" w:space="0" w:color="auto"/>
        <w:right w:val="none" w:sz="0" w:space="0" w:color="auto"/>
      </w:divBdr>
    </w:div>
    <w:div w:id="17923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aykar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cefy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aykart.com/franchise/" TargetMode="External"/><Relationship Id="rId5" Type="http://schemas.openxmlformats.org/officeDocument/2006/relationships/footnotes" Target="footnotes.xml"/><Relationship Id="rId10" Type="http://schemas.openxmlformats.org/officeDocument/2006/relationships/hyperlink" Target="http://fyconsultancy.co.uk/" TargetMode="External"/><Relationship Id="rId4" Type="http://schemas.openxmlformats.org/officeDocument/2006/relationships/webSettings" Target="webSettings.xml"/><Relationship Id="rId9" Type="http://schemas.openxmlformats.org/officeDocument/2006/relationships/hyperlink" Target="http://www.sundaykart/st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DIGITAL TECHNOLOGIES LTD</dc:creator>
  <cp:lastModifiedBy>Sai Harikrishna</cp:lastModifiedBy>
  <cp:revision>105</cp:revision>
  <cp:lastPrinted>2013-06-06T22:11:00Z</cp:lastPrinted>
  <dcterms:created xsi:type="dcterms:W3CDTF">2014-06-30T05:58:00Z</dcterms:created>
  <dcterms:modified xsi:type="dcterms:W3CDTF">2018-10-30T10:12:00Z</dcterms:modified>
</cp:coreProperties>
</file>